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454B" w:rsidRPr="0071180B" w:rsidRDefault="00F0454B" w:rsidP="005F217E">
      <w:pPr>
        <w:spacing w:line="360" w:lineRule="auto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7"/>
          <w:szCs w:val="27"/>
        </w:rPr>
        <w:t xml:space="preserve">     </w:t>
      </w:r>
      <w:r w:rsidR="00413E20">
        <w:rPr>
          <w:rFonts w:ascii="Bookman Old Style" w:hAnsi="Bookman Old Style"/>
          <w:sz w:val="27"/>
          <w:szCs w:val="27"/>
        </w:rPr>
        <w:tab/>
      </w:r>
      <w:r w:rsidR="006855B3">
        <w:rPr>
          <w:rFonts w:ascii="Bookman Old Style" w:hAnsi="Bookman Old Style"/>
          <w:sz w:val="27"/>
          <w:szCs w:val="27"/>
        </w:rPr>
        <w:t xml:space="preserve"> </w:t>
      </w:r>
      <w:r w:rsidR="008011E0">
        <w:rPr>
          <w:rFonts w:ascii="Bookman Old Style" w:hAnsi="Bookman Old Style"/>
          <w:sz w:val="27"/>
          <w:szCs w:val="27"/>
        </w:rPr>
        <w:t xml:space="preserve"> </w:t>
      </w:r>
      <w:r w:rsidR="00413E20">
        <w:rPr>
          <w:rFonts w:ascii="Bookman Old Style" w:hAnsi="Bookman Old Style"/>
          <w:sz w:val="27"/>
          <w:szCs w:val="27"/>
        </w:rPr>
        <w:t xml:space="preserve">  </w:t>
      </w:r>
      <w:r w:rsidR="008011E0">
        <w:rPr>
          <w:rFonts w:ascii="Bookman Old Style" w:hAnsi="Bookman Old Style"/>
          <w:sz w:val="27"/>
          <w:szCs w:val="27"/>
        </w:rPr>
        <w:t xml:space="preserve"> </w:t>
      </w:r>
      <w:r w:rsidR="00413E20">
        <w:rPr>
          <w:rFonts w:ascii="Bookman Old Style" w:hAnsi="Bookman Old Style"/>
          <w:sz w:val="27"/>
          <w:szCs w:val="27"/>
        </w:rPr>
        <w:t xml:space="preserve">                  </w:t>
      </w:r>
      <w:r w:rsidR="006855B3">
        <w:rPr>
          <w:rFonts w:ascii="Bookman Old Style" w:hAnsi="Bookman Old Style"/>
          <w:sz w:val="27"/>
          <w:szCs w:val="27"/>
        </w:rPr>
        <w:t xml:space="preserve">  </w:t>
      </w:r>
      <w:r w:rsidR="00336ADF">
        <w:rPr>
          <w:rFonts w:ascii="Bookman Old Style" w:hAnsi="Bookman Old Style"/>
          <w:sz w:val="27"/>
          <w:szCs w:val="27"/>
        </w:rPr>
        <w:t xml:space="preserve"> </w:t>
      </w:r>
      <w:r w:rsidR="00EF743C">
        <w:rPr>
          <w:rFonts w:ascii="Bookman Old Style" w:hAnsi="Bookman Old Style"/>
          <w:sz w:val="27"/>
          <w:szCs w:val="27"/>
        </w:rPr>
        <w:t xml:space="preserve">  </w:t>
      </w:r>
      <w:r w:rsidR="00336ADF">
        <w:rPr>
          <w:rFonts w:ascii="Bookman Old Style" w:hAnsi="Bookman Old Style"/>
          <w:sz w:val="27"/>
          <w:szCs w:val="27"/>
        </w:rPr>
        <w:t xml:space="preserve"> </w:t>
      </w:r>
      <w:r w:rsidR="006855B3">
        <w:rPr>
          <w:rFonts w:ascii="Bookman Old Style" w:hAnsi="Bookman Old Style"/>
          <w:sz w:val="27"/>
          <w:szCs w:val="27"/>
        </w:rPr>
        <w:t xml:space="preserve"> </w:t>
      </w:r>
      <w:r w:rsidRPr="0071180B">
        <w:rPr>
          <w:rFonts w:ascii="Bookman Old Style" w:hAnsi="Bookman Old Style"/>
          <w:b/>
          <w:sz w:val="28"/>
          <w:szCs w:val="28"/>
          <w:u w:val="single"/>
        </w:rPr>
        <w:t>CURRICULUM-VITAE</w:t>
      </w:r>
    </w:p>
    <w:p w:rsidR="00F0454B" w:rsidRPr="00617F9A" w:rsidRDefault="00F0454B" w:rsidP="005F217E">
      <w:pPr>
        <w:spacing w:line="360" w:lineRule="auto"/>
        <w:rPr>
          <w:rFonts w:ascii="Bookman Old Style" w:hAnsi="Bookman Old Style"/>
        </w:rPr>
      </w:pPr>
    </w:p>
    <w:p w:rsidR="00D87EBB" w:rsidRDefault="00F0454B" w:rsidP="00092562">
      <w:pPr>
        <w:spacing w:line="360" w:lineRule="auto"/>
        <w:jc w:val="right"/>
        <w:rPr>
          <w:rFonts w:ascii="Verdana" w:hAnsi="Verdana"/>
          <w:b/>
          <w:spacing w:val="37"/>
          <w:sz w:val="22"/>
          <w:szCs w:val="22"/>
          <w:lang w:val="it-IT"/>
        </w:rPr>
      </w:pPr>
      <w:r w:rsidRPr="008613CA">
        <w:rPr>
          <w:rFonts w:ascii="Verdana" w:hAnsi="Verdana"/>
          <w:b/>
          <w:spacing w:val="37"/>
          <w:sz w:val="22"/>
          <w:szCs w:val="22"/>
          <w:lang w:val="it-IT"/>
        </w:rPr>
        <w:t xml:space="preserve">  </w:t>
      </w:r>
      <w:r w:rsidR="00C34960" w:rsidRPr="008613CA">
        <w:rPr>
          <w:rFonts w:ascii="Verdana" w:hAnsi="Verdana"/>
          <w:b/>
          <w:spacing w:val="37"/>
          <w:sz w:val="22"/>
          <w:szCs w:val="22"/>
          <w:lang w:val="it-IT"/>
        </w:rPr>
        <w:t>Karanam Prudhvi Teja</w:t>
      </w:r>
    </w:p>
    <w:p w:rsidR="00157DDF" w:rsidRPr="00157DDF" w:rsidRDefault="00157DDF" w:rsidP="00157DDF">
      <w:pPr>
        <w:spacing w:line="360" w:lineRule="auto"/>
        <w:jc w:val="center"/>
        <w:rPr>
          <w:rFonts w:ascii="Verdana" w:hAnsi="Verdana"/>
          <w:spacing w:val="37"/>
          <w:sz w:val="22"/>
          <w:szCs w:val="22"/>
          <w:lang w:val="it-IT"/>
        </w:rPr>
      </w:pPr>
      <w:r>
        <w:rPr>
          <w:rFonts w:ascii="Verdana" w:hAnsi="Verdana"/>
          <w:b/>
          <w:sz w:val="22"/>
          <w:szCs w:val="22"/>
          <w:lang w:val="it-IT"/>
        </w:rPr>
        <w:t xml:space="preserve">                                                          </w:t>
      </w:r>
      <w:r w:rsidRPr="00157DDF">
        <w:rPr>
          <w:rFonts w:ascii="Verdana" w:hAnsi="Verdana"/>
          <w:b/>
          <w:sz w:val="22"/>
          <w:szCs w:val="22"/>
          <w:lang w:val="it-IT"/>
        </w:rPr>
        <w:t>Portfolio</w:t>
      </w:r>
      <w:r>
        <w:rPr>
          <w:rFonts w:ascii="Verdana" w:hAnsi="Verdana"/>
          <w:b/>
          <w:sz w:val="22"/>
          <w:szCs w:val="22"/>
          <w:lang w:val="it-IT"/>
        </w:rPr>
        <w:t xml:space="preserve"> </w:t>
      </w:r>
      <w:r>
        <w:rPr>
          <w:rFonts w:ascii="Verdana" w:hAnsi="Verdana"/>
          <w:b/>
          <w:spacing w:val="37"/>
          <w:sz w:val="22"/>
          <w:szCs w:val="22"/>
          <w:lang w:val="it-IT"/>
        </w:rPr>
        <w:t>:</w:t>
      </w:r>
      <w:hyperlink r:id="rId8" w:history="1">
        <w:r w:rsidR="00444D45" w:rsidRPr="00AF66EB">
          <w:rPr>
            <w:rStyle w:val="Hyperlink"/>
            <w:rFonts w:ascii="Verdana" w:hAnsi="Verdana"/>
            <w:spacing w:val="37"/>
            <w:lang w:val="it-IT"/>
          </w:rPr>
          <w:t>ww</w:t>
        </w:r>
        <w:r w:rsidR="00444D45" w:rsidRPr="00AF66EB">
          <w:rPr>
            <w:rStyle w:val="Hyperlink"/>
            <w:rFonts w:ascii="Verdana" w:hAnsi="Verdana"/>
            <w:spacing w:val="37"/>
            <w:lang w:val="it-IT"/>
          </w:rPr>
          <w:t>w</w:t>
        </w:r>
        <w:r w:rsidR="00444D45" w:rsidRPr="00AF66EB">
          <w:rPr>
            <w:rStyle w:val="Hyperlink"/>
            <w:rFonts w:ascii="Verdana" w:hAnsi="Verdana"/>
            <w:spacing w:val="37"/>
            <w:lang w:val="it-IT"/>
          </w:rPr>
          <w:t>.karanamdesig</w:t>
        </w:r>
        <w:r w:rsidR="00444D45" w:rsidRPr="00AF66EB">
          <w:rPr>
            <w:rStyle w:val="Hyperlink"/>
            <w:rFonts w:ascii="Verdana" w:hAnsi="Verdana"/>
            <w:spacing w:val="37"/>
            <w:lang w:val="it-IT"/>
          </w:rPr>
          <w:t>n</w:t>
        </w:r>
        <w:r w:rsidR="00444D45" w:rsidRPr="00AF66EB">
          <w:rPr>
            <w:rStyle w:val="Hyperlink"/>
            <w:rFonts w:ascii="Verdana" w:hAnsi="Verdana"/>
            <w:spacing w:val="37"/>
            <w:lang w:val="it-IT"/>
          </w:rPr>
          <w:t>s.com</w:t>
        </w:r>
      </w:hyperlink>
    </w:p>
    <w:p w:rsidR="00092562" w:rsidRDefault="0044422E" w:rsidP="0044422E">
      <w:pPr>
        <w:spacing w:line="360" w:lineRule="auto"/>
        <w:ind w:left="4320"/>
        <w:jc w:val="center"/>
        <w:rPr>
          <w:rFonts w:ascii="Verdana" w:hAnsi="Verdana"/>
          <w:sz w:val="22"/>
          <w:szCs w:val="22"/>
          <w:lang w:val="it-IT"/>
        </w:rPr>
      </w:pPr>
      <w:r>
        <w:rPr>
          <w:rFonts w:ascii="Verdana" w:hAnsi="Verdana"/>
          <w:b/>
          <w:sz w:val="22"/>
          <w:szCs w:val="22"/>
          <w:lang w:val="it-IT"/>
        </w:rPr>
        <w:t xml:space="preserve">     </w:t>
      </w:r>
      <w:r w:rsidR="00D87EBB" w:rsidRPr="008613CA">
        <w:rPr>
          <w:rFonts w:ascii="Verdana" w:hAnsi="Verdana"/>
          <w:b/>
          <w:sz w:val="22"/>
          <w:szCs w:val="22"/>
          <w:lang w:val="it-IT"/>
        </w:rPr>
        <w:t>Email</w:t>
      </w:r>
      <w:r w:rsidR="00157DDF">
        <w:rPr>
          <w:rFonts w:ascii="Verdana" w:hAnsi="Verdana"/>
          <w:b/>
          <w:sz w:val="22"/>
          <w:szCs w:val="22"/>
          <w:lang w:val="it-IT"/>
        </w:rPr>
        <w:t xml:space="preserve">  </w:t>
      </w:r>
      <w:r w:rsidR="00D87EBB" w:rsidRPr="008613CA">
        <w:rPr>
          <w:rFonts w:ascii="Verdana" w:hAnsi="Verdana"/>
          <w:sz w:val="22"/>
          <w:szCs w:val="22"/>
          <w:lang w:val="it-IT"/>
        </w:rPr>
        <w:t xml:space="preserve">: </w:t>
      </w:r>
      <w:hyperlink r:id="rId9" w:history="1">
        <w:r w:rsidR="00681121" w:rsidRPr="00DE6493">
          <w:rPr>
            <w:rStyle w:val="Hyperlink"/>
            <w:rFonts w:ascii="Verdana" w:hAnsi="Verdana"/>
            <w:sz w:val="22"/>
            <w:szCs w:val="22"/>
            <w:lang w:val="it-IT"/>
          </w:rPr>
          <w:t>prudhvikaranam537@gmail.com</w:t>
        </w:r>
      </w:hyperlink>
    </w:p>
    <w:p w:rsidR="0044422E" w:rsidRDefault="0044422E" w:rsidP="0044422E">
      <w:pPr>
        <w:spacing w:line="360" w:lineRule="auto"/>
        <w:ind w:left="5040"/>
        <w:jc w:val="center"/>
        <w:rPr>
          <w:rFonts w:ascii="Verdana" w:hAnsi="Verdana"/>
          <w:sz w:val="22"/>
          <w:szCs w:val="22"/>
          <w:lang w:val="it-IT"/>
        </w:rPr>
      </w:pPr>
      <w:r>
        <w:rPr>
          <w:rFonts w:ascii="Verdana" w:hAnsi="Verdana"/>
          <w:sz w:val="22"/>
          <w:szCs w:val="22"/>
          <w:lang w:val="it-IT"/>
        </w:rPr>
        <w:t xml:space="preserve">         </w:t>
      </w:r>
      <w:hyperlink r:id="rId10" w:history="1">
        <w:r w:rsidRPr="00DE6493">
          <w:rPr>
            <w:rStyle w:val="Hyperlink"/>
            <w:rFonts w:ascii="Verdana" w:hAnsi="Verdana"/>
            <w:sz w:val="22"/>
            <w:szCs w:val="22"/>
            <w:lang w:val="it-IT"/>
          </w:rPr>
          <w:t>pru</w:t>
        </w:r>
        <w:r w:rsidRPr="00DE6493">
          <w:rPr>
            <w:rStyle w:val="Hyperlink"/>
            <w:rFonts w:ascii="Verdana" w:hAnsi="Verdana"/>
            <w:sz w:val="22"/>
            <w:szCs w:val="22"/>
            <w:lang w:val="it-IT"/>
          </w:rPr>
          <w:t>d</w:t>
        </w:r>
        <w:r w:rsidRPr="00DE6493">
          <w:rPr>
            <w:rStyle w:val="Hyperlink"/>
            <w:rFonts w:ascii="Verdana" w:hAnsi="Verdana"/>
            <w:sz w:val="22"/>
            <w:szCs w:val="22"/>
            <w:lang w:val="it-IT"/>
          </w:rPr>
          <w:t>hviteja@karanamdesigns.com</w:t>
        </w:r>
      </w:hyperlink>
    </w:p>
    <w:p w:rsidR="00D87EBB" w:rsidRDefault="007B20EC" w:rsidP="00092562">
      <w:pPr>
        <w:spacing w:line="360" w:lineRule="auto"/>
        <w:jc w:val="right"/>
        <w:rPr>
          <w:rFonts w:ascii="Verdana" w:hAnsi="Verdana"/>
          <w:sz w:val="22"/>
          <w:szCs w:val="22"/>
          <w:lang w:val="it-IT"/>
        </w:rPr>
      </w:pPr>
      <w:r w:rsidRPr="008613CA">
        <w:rPr>
          <w:rFonts w:ascii="Verdana" w:hAnsi="Verdana"/>
          <w:b/>
          <w:sz w:val="22"/>
          <w:szCs w:val="22"/>
          <w:lang w:val="it-IT"/>
        </w:rPr>
        <w:t>Mobile</w:t>
      </w:r>
      <w:r w:rsidRPr="008613CA">
        <w:rPr>
          <w:rFonts w:ascii="Verdana" w:hAnsi="Verdana"/>
          <w:sz w:val="22"/>
          <w:szCs w:val="22"/>
          <w:lang w:val="it-IT"/>
        </w:rPr>
        <w:t>:</w:t>
      </w:r>
      <w:r w:rsidR="00092562" w:rsidRPr="008613CA">
        <w:rPr>
          <w:rFonts w:ascii="Verdana" w:hAnsi="Verdana"/>
          <w:sz w:val="22"/>
          <w:szCs w:val="22"/>
          <w:lang w:val="it-IT"/>
        </w:rPr>
        <w:t xml:space="preserve">+91 </w:t>
      </w:r>
      <w:r w:rsidR="00C34960" w:rsidRPr="008613CA">
        <w:rPr>
          <w:rFonts w:ascii="Verdana" w:hAnsi="Verdana"/>
          <w:sz w:val="22"/>
          <w:szCs w:val="22"/>
          <w:lang w:val="it-IT"/>
        </w:rPr>
        <w:t>9948835257</w:t>
      </w:r>
    </w:p>
    <w:p w:rsidR="00413E20" w:rsidRPr="008613CA" w:rsidRDefault="00413E20" w:rsidP="00092562">
      <w:pPr>
        <w:spacing w:line="360" w:lineRule="auto"/>
        <w:jc w:val="right"/>
        <w:rPr>
          <w:rFonts w:ascii="Verdana" w:hAnsi="Verdana"/>
          <w:sz w:val="22"/>
          <w:szCs w:val="22"/>
          <w:lang w:val="it-IT"/>
        </w:rPr>
      </w:pPr>
      <w:r>
        <w:rPr>
          <w:rFonts w:ascii="Verdana" w:hAnsi="Verdana"/>
          <w:sz w:val="22"/>
          <w:szCs w:val="22"/>
          <w:lang w:val="it-IT"/>
        </w:rPr>
        <w:t>+91 8884615822</w:t>
      </w:r>
    </w:p>
    <w:p w:rsidR="00F95559" w:rsidRDefault="00F95559" w:rsidP="00E270F4">
      <w:pPr>
        <w:spacing w:line="360" w:lineRule="auto"/>
        <w:rPr>
          <w:rFonts w:ascii="Verdana" w:hAnsi="Verdana"/>
          <w:color w:val="1F497D" w:themeColor="text2"/>
          <w:u w:val="thick"/>
          <w:lang w:val="it-IT"/>
        </w:rPr>
      </w:pPr>
    </w:p>
    <w:p w:rsidR="000C4FB4" w:rsidRDefault="000C4FB4" w:rsidP="000C4FB4">
      <w:pPr>
        <w:pStyle w:val="WW-PlainText"/>
        <w:tabs>
          <w:tab w:val="left" w:pos="720"/>
        </w:tabs>
        <w:spacing w:line="360" w:lineRule="auto"/>
        <w:jc w:val="both"/>
        <w:rPr>
          <w:rFonts w:ascii="Verdana" w:hAnsi="Verdana"/>
        </w:rPr>
      </w:pPr>
    </w:p>
    <w:p w:rsidR="000C4FB4" w:rsidRPr="000C4FB4" w:rsidRDefault="00E4062A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  <w:r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  <w:t>Professional</w:t>
      </w:r>
      <w:r w:rsidR="000C4FB4"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  <w:t xml:space="preserve"> Summary</w:t>
      </w:r>
    </w:p>
    <w:p w:rsidR="000C4FB4" w:rsidRPr="000C4FB4" w:rsidRDefault="000C4FB4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</w:p>
    <w:p w:rsidR="000C4FB4" w:rsidRDefault="000C4FB4" w:rsidP="000C4FB4">
      <w:pPr>
        <w:pStyle w:val="ListParagraph"/>
        <w:suppressAutoHyphens w:val="0"/>
        <w:ind w:left="360"/>
        <w:jc w:val="both"/>
        <w:rPr>
          <w:rFonts w:ascii="Verdana" w:hAnsi="Verdana"/>
        </w:rPr>
      </w:pPr>
    </w:p>
    <w:p w:rsidR="004D1AFA" w:rsidRDefault="004D1AFA" w:rsidP="004D1AFA">
      <w:pPr>
        <w:pStyle w:val="NoSpacing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ascii="Verdana" w:eastAsia="Calibri" w:hAnsi="Verdana"/>
          <w:bCs/>
        </w:rPr>
      </w:pPr>
      <w:r w:rsidRPr="004D1AFA">
        <w:rPr>
          <w:rFonts w:ascii="Verdana" w:eastAsia="Calibri" w:hAnsi="Verdana"/>
          <w:bCs/>
        </w:rPr>
        <w:t>2.5</w:t>
      </w:r>
      <w:r>
        <w:rPr>
          <w:rFonts w:ascii="Verdana" w:eastAsia="Calibri" w:hAnsi="Verdana"/>
          <w:bCs/>
        </w:rPr>
        <w:t xml:space="preserve"> years </w:t>
      </w:r>
      <w:r w:rsidRPr="004D1AFA">
        <w:rPr>
          <w:rFonts w:ascii="Verdana" w:eastAsia="Calibri" w:hAnsi="Verdana"/>
          <w:bCs/>
        </w:rPr>
        <w:t xml:space="preserve">of </w:t>
      </w:r>
      <w:r>
        <w:rPr>
          <w:rFonts w:ascii="Verdana" w:eastAsia="Calibri" w:hAnsi="Verdana"/>
          <w:bCs/>
        </w:rPr>
        <w:t xml:space="preserve">Professional </w:t>
      </w:r>
      <w:r w:rsidR="000D7ED7">
        <w:rPr>
          <w:rFonts w:ascii="Verdana" w:eastAsia="Calibri" w:hAnsi="Verdana"/>
          <w:bCs/>
        </w:rPr>
        <w:t xml:space="preserve">technical knowledge and </w:t>
      </w:r>
      <w:r w:rsidR="00F40C67" w:rsidRPr="00F40C67">
        <w:rPr>
          <w:rFonts w:ascii="Verdana" w:eastAsia="Calibri" w:hAnsi="Verdana"/>
          <w:bCs/>
        </w:rPr>
        <w:t>experience of DevOps, Build Engineering and Configuration Management</w:t>
      </w:r>
      <w:r w:rsidR="00DF55E0">
        <w:rPr>
          <w:rFonts w:ascii="Verdana" w:eastAsia="Calibri" w:hAnsi="Verdana"/>
          <w:bCs/>
        </w:rPr>
        <w:t>.</w:t>
      </w:r>
    </w:p>
    <w:p w:rsidR="00681121" w:rsidRDefault="00681121" w:rsidP="004D1AFA">
      <w:pPr>
        <w:pStyle w:val="NoSpacing"/>
        <w:numPr>
          <w:ilvl w:val="0"/>
          <w:numId w:val="23"/>
        </w:numPr>
        <w:tabs>
          <w:tab w:val="left" w:pos="720"/>
        </w:tabs>
        <w:spacing w:line="360" w:lineRule="auto"/>
        <w:jc w:val="both"/>
        <w:rPr>
          <w:rFonts w:ascii="Verdana" w:eastAsia="Calibri" w:hAnsi="Verdana"/>
          <w:bCs/>
        </w:rPr>
      </w:pPr>
      <w:r>
        <w:rPr>
          <w:rFonts w:ascii="Verdana" w:eastAsia="Calibri" w:hAnsi="Verdana"/>
          <w:bCs/>
        </w:rPr>
        <w:t>Created WebPages for SharePoint links and thereby providing a good and easy user interface to the employees.</w:t>
      </w:r>
    </w:p>
    <w:p w:rsidR="003E3F06" w:rsidRPr="00E4062A" w:rsidRDefault="003E3F06" w:rsidP="00713EA9">
      <w:pPr>
        <w:pStyle w:val="NoSpacing"/>
        <w:numPr>
          <w:ilvl w:val="0"/>
          <w:numId w:val="23"/>
        </w:numPr>
        <w:jc w:val="both"/>
        <w:rPr>
          <w:rFonts w:ascii="Verdana" w:eastAsia="Calibri" w:hAnsi="Verdana"/>
          <w:bCs/>
        </w:rPr>
      </w:pPr>
      <w:r w:rsidRPr="00E4062A">
        <w:rPr>
          <w:rFonts w:ascii="Verdana" w:eastAsia="Calibri" w:hAnsi="Verdana"/>
          <w:bCs/>
        </w:rPr>
        <w:t>Internship as front-end developer in TVSR technologies India Private ltd.</w:t>
      </w:r>
    </w:p>
    <w:p w:rsidR="003E3F06" w:rsidRPr="00E4062A" w:rsidRDefault="003E3F06" w:rsidP="00713EA9">
      <w:pPr>
        <w:pStyle w:val="NoSpacing"/>
        <w:jc w:val="both"/>
        <w:rPr>
          <w:rFonts w:ascii="Verdana" w:eastAsia="Calibri" w:hAnsi="Verdana"/>
          <w:bCs/>
        </w:rPr>
      </w:pPr>
    </w:p>
    <w:p w:rsidR="004A6E9D" w:rsidRDefault="004A6E9D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</w:p>
    <w:p w:rsidR="008F54D6" w:rsidRDefault="008F54D6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</w:p>
    <w:p w:rsidR="000C4FB4" w:rsidRPr="000C4FB4" w:rsidRDefault="000C4FB4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  <w:r w:rsidRPr="000C4FB4"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  <w:t>Employment History</w:t>
      </w:r>
    </w:p>
    <w:p w:rsidR="000C4FB4" w:rsidRPr="000C4FB4" w:rsidRDefault="000C4FB4" w:rsidP="000C4FB4">
      <w:pPr>
        <w:pBdr>
          <w:bottom w:val="single" w:sz="24" w:space="0" w:color="1F497D" w:themeColor="text2"/>
        </w:pBdr>
        <w:tabs>
          <w:tab w:val="left" w:pos="916"/>
          <w:tab w:val="left" w:pos="1832"/>
          <w:tab w:val="right" w:pos="9630"/>
        </w:tabs>
        <w:suppressAutoHyphens w:val="0"/>
        <w:rPr>
          <w:rFonts w:ascii="Verdana" w:hAnsi="Verdana" w:cs="Courier New"/>
          <w:b/>
          <w:color w:val="000000" w:themeColor="text1"/>
          <w:sz w:val="22"/>
          <w:szCs w:val="22"/>
          <w:lang w:eastAsia="en-US"/>
        </w:rPr>
      </w:pPr>
    </w:p>
    <w:p w:rsidR="000C4FB4" w:rsidRDefault="000C4FB4" w:rsidP="000C4FB4">
      <w:pPr>
        <w:rPr>
          <w:b/>
          <w:sz w:val="24"/>
          <w:szCs w:val="24"/>
          <w:u w:val="single"/>
        </w:rPr>
      </w:pPr>
    </w:p>
    <w:p w:rsidR="004A6E9D" w:rsidRPr="00664155" w:rsidRDefault="004A6E9D" w:rsidP="004A6E9D">
      <w:pPr>
        <w:rPr>
          <w:b/>
          <w:sz w:val="24"/>
          <w:szCs w:val="24"/>
          <w:u w:val="single"/>
        </w:rPr>
      </w:pPr>
      <w:r w:rsidRPr="00664155">
        <w:rPr>
          <w:b/>
          <w:sz w:val="24"/>
          <w:szCs w:val="24"/>
          <w:u w:val="single"/>
        </w:rPr>
        <w:t>Altisource Business Solutions P</w:t>
      </w:r>
      <w:r>
        <w:rPr>
          <w:b/>
          <w:sz w:val="24"/>
          <w:szCs w:val="24"/>
          <w:u w:val="single"/>
        </w:rPr>
        <w:t>rivate</w:t>
      </w:r>
      <w:r w:rsidRPr="00664155">
        <w:rPr>
          <w:b/>
          <w:sz w:val="24"/>
          <w:szCs w:val="24"/>
          <w:u w:val="single"/>
        </w:rPr>
        <w:t xml:space="preserve"> ltd</w:t>
      </w:r>
      <w:r>
        <w:rPr>
          <w:b/>
          <w:sz w:val="24"/>
          <w:szCs w:val="24"/>
          <w:u w:val="single"/>
        </w:rPr>
        <w:t>, Bangalore</w:t>
      </w:r>
    </w:p>
    <w:p w:rsidR="004A6E9D" w:rsidRDefault="004A6E9D" w:rsidP="004A6E9D">
      <w:pPr>
        <w:rPr>
          <w:sz w:val="24"/>
          <w:szCs w:val="24"/>
        </w:rPr>
      </w:pPr>
    </w:p>
    <w:p w:rsidR="004A6E9D" w:rsidRDefault="004A6E9D" w:rsidP="004A6E9D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  <w:t xml:space="preserve">: </w:t>
      </w:r>
      <w:r w:rsidR="006926F5">
        <w:rPr>
          <w:rFonts w:ascii="Verdana" w:hAnsi="Verdana"/>
        </w:rPr>
        <w:t>Software Engineer.</w:t>
      </w:r>
    </w:p>
    <w:p w:rsidR="004A6E9D" w:rsidRDefault="004A6E9D" w:rsidP="004A6E9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>: August 2015 to till date</w:t>
      </w:r>
      <w:r>
        <w:rPr>
          <w:sz w:val="24"/>
          <w:szCs w:val="24"/>
        </w:rPr>
        <w:tab/>
      </w:r>
    </w:p>
    <w:p w:rsidR="004A6E9D" w:rsidRDefault="004A6E9D" w:rsidP="004A6E9D">
      <w:pPr>
        <w:rPr>
          <w:sz w:val="24"/>
          <w:szCs w:val="24"/>
        </w:rPr>
      </w:pPr>
    </w:p>
    <w:p w:rsidR="004A6E9D" w:rsidRDefault="004A6E9D" w:rsidP="004A6E9D">
      <w:pPr>
        <w:rPr>
          <w:rFonts w:eastAsia="Calibri"/>
          <w:b/>
          <w:sz w:val="24"/>
          <w:szCs w:val="24"/>
        </w:rPr>
      </w:pPr>
      <w:r w:rsidRPr="00664155">
        <w:rPr>
          <w:rFonts w:eastAsia="Calibri"/>
          <w:b/>
          <w:sz w:val="24"/>
          <w:szCs w:val="24"/>
        </w:rPr>
        <w:t>Responsibilities:</w:t>
      </w:r>
    </w:p>
    <w:p w:rsidR="0094717F" w:rsidRDefault="0094717F" w:rsidP="004A6E9D">
      <w:pPr>
        <w:rPr>
          <w:rFonts w:eastAsia="Calibri"/>
          <w:b/>
          <w:sz w:val="24"/>
          <w:szCs w:val="24"/>
        </w:rPr>
      </w:pPr>
    </w:p>
    <w:p w:rsidR="0044422E" w:rsidRDefault="0044422E" w:rsidP="0044422E">
      <w:pPr>
        <w:pStyle w:val="ListParagraph"/>
        <w:numPr>
          <w:ilvl w:val="0"/>
          <w:numId w:val="24"/>
        </w:numPr>
        <w:suppressAutoHyphens w:val="0"/>
        <w:spacing w:before="167" w:line="301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Collaborating</w:t>
      </w:r>
      <w:r w:rsidRPr="008F54D6">
        <w:rPr>
          <w:rFonts w:ascii="Verdana" w:hAnsi="Verdana"/>
          <w:sz w:val="22"/>
          <w:szCs w:val="22"/>
        </w:rPr>
        <w:t xml:space="preserve"> with software developers in the design, development, and maintenance of automation scripts</w:t>
      </w:r>
      <w:r>
        <w:rPr>
          <w:rFonts w:ascii="Verdana" w:hAnsi="Verdana"/>
          <w:sz w:val="22"/>
          <w:szCs w:val="22"/>
        </w:rPr>
        <w:t>.</w:t>
      </w:r>
    </w:p>
    <w:p w:rsidR="00444D45" w:rsidRDefault="00444D45" w:rsidP="00444D45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  <w:sz w:val="22"/>
          <w:szCs w:val="22"/>
        </w:rPr>
      </w:pPr>
      <w:r w:rsidRPr="000D7ED7">
        <w:rPr>
          <w:rFonts w:ascii="Verdana" w:hAnsi="Verdana"/>
          <w:sz w:val="22"/>
          <w:szCs w:val="22"/>
        </w:rPr>
        <w:t>Experience in GIT source control management.</w:t>
      </w:r>
    </w:p>
    <w:p w:rsidR="00444D45" w:rsidRDefault="00444D45" w:rsidP="0044422E">
      <w:pPr>
        <w:pStyle w:val="ListParagraph"/>
        <w:numPr>
          <w:ilvl w:val="0"/>
          <w:numId w:val="24"/>
        </w:numPr>
        <w:suppressAutoHyphens w:val="0"/>
        <w:spacing w:before="167" w:line="301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Experience in creating WebPages for intranet SharePoint pages. </w:t>
      </w:r>
    </w:p>
    <w:p w:rsidR="004A6E9D" w:rsidRDefault="000D7ED7" w:rsidP="000D7ED7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  <w:sz w:val="22"/>
          <w:szCs w:val="22"/>
        </w:rPr>
      </w:pPr>
      <w:r w:rsidRPr="000D7ED7">
        <w:rPr>
          <w:rFonts w:ascii="Verdana" w:hAnsi="Verdana"/>
          <w:sz w:val="22"/>
          <w:szCs w:val="22"/>
        </w:rPr>
        <w:t xml:space="preserve">Building and Releasing (CI/CD) activities </w:t>
      </w:r>
      <w:r w:rsidR="0094717F" w:rsidRPr="000D7ED7">
        <w:rPr>
          <w:rFonts w:ascii="Verdana" w:hAnsi="Verdana"/>
          <w:sz w:val="22"/>
          <w:szCs w:val="22"/>
        </w:rPr>
        <w:t>in DevOps environments</w:t>
      </w:r>
      <w:r w:rsidRPr="000D7ED7">
        <w:rPr>
          <w:rFonts w:ascii="Verdana" w:hAnsi="Verdana"/>
          <w:sz w:val="22"/>
          <w:szCs w:val="22"/>
        </w:rPr>
        <w:t xml:space="preserve"> </w:t>
      </w:r>
      <w:r w:rsidR="0094717F">
        <w:rPr>
          <w:rFonts w:ascii="Verdana" w:hAnsi="Verdana"/>
          <w:sz w:val="22"/>
          <w:szCs w:val="22"/>
        </w:rPr>
        <w:t>such as (DEV, TEST and</w:t>
      </w:r>
      <w:r w:rsidRPr="000D7ED7">
        <w:rPr>
          <w:rFonts w:ascii="Verdana" w:hAnsi="Verdana"/>
          <w:sz w:val="22"/>
          <w:szCs w:val="22"/>
        </w:rPr>
        <w:t xml:space="preserve"> PROD)</w:t>
      </w:r>
      <w:r w:rsidR="004A6E9D" w:rsidRPr="000D7ED7">
        <w:rPr>
          <w:rFonts w:ascii="Verdana" w:hAnsi="Verdana"/>
          <w:sz w:val="22"/>
          <w:szCs w:val="22"/>
        </w:rPr>
        <w:t>.</w:t>
      </w:r>
    </w:p>
    <w:p w:rsidR="008F54D6" w:rsidRPr="008F54D6" w:rsidRDefault="008F54D6" w:rsidP="008F54D6">
      <w:pPr>
        <w:pStyle w:val="ListParagraph"/>
        <w:numPr>
          <w:ilvl w:val="0"/>
          <w:numId w:val="24"/>
        </w:numPr>
        <w:suppressAutoHyphens w:val="0"/>
        <w:spacing w:line="301" w:lineRule="atLeast"/>
        <w:rPr>
          <w:rFonts w:ascii="Verdana" w:hAnsi="Verdana"/>
          <w:sz w:val="22"/>
          <w:szCs w:val="22"/>
        </w:rPr>
      </w:pPr>
      <w:r w:rsidRPr="008F54D6">
        <w:rPr>
          <w:rFonts w:ascii="Verdana" w:hAnsi="Verdana"/>
          <w:sz w:val="22"/>
          <w:szCs w:val="22"/>
        </w:rPr>
        <w:t>Design &amp; implement automated deployment pipelines in a CI/CD environment like Jenkins.</w:t>
      </w:r>
    </w:p>
    <w:p w:rsidR="00315FD7" w:rsidRDefault="00315FD7" w:rsidP="004A6E9D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  <w:sz w:val="22"/>
          <w:szCs w:val="22"/>
        </w:rPr>
      </w:pPr>
      <w:r w:rsidRPr="00315FD7">
        <w:rPr>
          <w:rFonts w:ascii="Verdana" w:hAnsi="Verdana"/>
          <w:sz w:val="22"/>
          <w:szCs w:val="22"/>
        </w:rPr>
        <w:t>Executed continuous improvement of project builds with custom Maven plugins</w:t>
      </w:r>
      <w:r w:rsidR="004E393E">
        <w:rPr>
          <w:rFonts w:ascii="Verdana" w:hAnsi="Verdana"/>
          <w:sz w:val="22"/>
          <w:szCs w:val="22"/>
        </w:rPr>
        <w:t xml:space="preserve"> in Jenkins environment</w:t>
      </w:r>
      <w:r w:rsidR="008F54D6">
        <w:rPr>
          <w:rFonts w:ascii="Verdana" w:hAnsi="Verdana"/>
          <w:sz w:val="22"/>
          <w:szCs w:val="22"/>
        </w:rPr>
        <w:t>.</w:t>
      </w:r>
    </w:p>
    <w:p w:rsidR="0094717F" w:rsidRPr="0094717F" w:rsidRDefault="0094717F" w:rsidP="0094717F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  <w:sz w:val="22"/>
          <w:szCs w:val="22"/>
        </w:rPr>
      </w:pPr>
      <w:r w:rsidRPr="0094717F">
        <w:rPr>
          <w:rFonts w:ascii="Verdana" w:hAnsi="Verdana"/>
          <w:sz w:val="22"/>
          <w:szCs w:val="22"/>
        </w:rPr>
        <w:t>Experience in using Build Automation DevOps tools like Maven, Apache Tomcat Jenkins.</w:t>
      </w:r>
    </w:p>
    <w:p w:rsidR="008F54D6" w:rsidRPr="008F54D6" w:rsidRDefault="008F54D6" w:rsidP="008F54D6">
      <w:pPr>
        <w:pStyle w:val="ListParagraph"/>
        <w:numPr>
          <w:ilvl w:val="0"/>
          <w:numId w:val="24"/>
        </w:numPr>
        <w:suppressAutoHyphens w:val="0"/>
        <w:spacing w:before="167" w:line="301" w:lineRule="atLeast"/>
        <w:rPr>
          <w:rFonts w:ascii="Verdana" w:hAnsi="Verdana"/>
          <w:sz w:val="22"/>
          <w:szCs w:val="22"/>
        </w:rPr>
      </w:pPr>
      <w:r w:rsidRPr="008F54D6">
        <w:rPr>
          <w:rFonts w:ascii="Verdana" w:hAnsi="Verdana"/>
          <w:sz w:val="22"/>
          <w:szCs w:val="22"/>
        </w:rPr>
        <w:lastRenderedPageBreak/>
        <w:t>Working with support teams to identify and implement automation in appropriate areas</w:t>
      </w:r>
      <w:r>
        <w:rPr>
          <w:rFonts w:ascii="Verdana" w:hAnsi="Verdana"/>
          <w:sz w:val="22"/>
          <w:szCs w:val="22"/>
        </w:rPr>
        <w:t>.</w:t>
      </w:r>
    </w:p>
    <w:p w:rsidR="004A6E9D" w:rsidRDefault="004A6E9D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</w:p>
    <w:p w:rsidR="0094717F" w:rsidRPr="00D339A4" w:rsidRDefault="00D339A4" w:rsidP="00D339A4">
      <w:pPr>
        <w:rPr>
          <w:rFonts w:eastAsia="Calibri"/>
          <w:b/>
          <w:sz w:val="24"/>
          <w:szCs w:val="24"/>
        </w:rPr>
      </w:pPr>
      <w:r w:rsidRPr="00D339A4">
        <w:rPr>
          <w:rFonts w:eastAsia="Calibri"/>
          <w:b/>
          <w:sz w:val="24"/>
          <w:szCs w:val="24"/>
        </w:rPr>
        <w:t>Technical Skills</w:t>
      </w:r>
      <w:r>
        <w:rPr>
          <w:rFonts w:eastAsia="Calibri"/>
          <w:b/>
          <w:sz w:val="24"/>
          <w:szCs w:val="24"/>
        </w:rPr>
        <w:t xml:space="preserve">: </w:t>
      </w:r>
    </w:p>
    <w:p w:rsidR="0094717F" w:rsidRDefault="0094717F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</w:p>
    <w:p w:rsidR="00681121" w:rsidRPr="00980041" w:rsidRDefault="00681121" w:rsidP="00681121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Web development technologies</w:t>
      </w:r>
      <w:r>
        <w:rPr>
          <w:rFonts w:ascii="Verdana" w:hAnsi="Verdana"/>
          <w:sz w:val="22"/>
          <w:szCs w:val="22"/>
        </w:rPr>
        <w:tab/>
        <w:t>: HTML5, CSS3, JavaScript, Bootstrap.</w:t>
      </w:r>
    </w:p>
    <w:p w:rsidR="0094717F" w:rsidRDefault="00D339A4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  <w:r w:rsidRPr="00980041">
        <w:rPr>
          <w:rFonts w:ascii="Verdana" w:hAnsi="Verdana"/>
          <w:sz w:val="22"/>
          <w:szCs w:val="22"/>
        </w:rPr>
        <w:t>Version</w:t>
      </w:r>
      <w:r w:rsidR="006405F2" w:rsidRPr="00980041">
        <w:rPr>
          <w:rFonts w:ascii="Verdana" w:hAnsi="Verdana"/>
          <w:sz w:val="22"/>
          <w:szCs w:val="22"/>
        </w:rPr>
        <w:t xml:space="preserve"> Control</w:t>
      </w:r>
      <w:r w:rsidR="006405F2" w:rsidRPr="00980041">
        <w:rPr>
          <w:rFonts w:ascii="Verdana" w:hAnsi="Verdana"/>
          <w:sz w:val="22"/>
          <w:szCs w:val="22"/>
        </w:rPr>
        <w:tab/>
      </w:r>
      <w:r w:rsidR="006405F2" w:rsidRPr="00980041">
        <w:rPr>
          <w:rFonts w:ascii="Verdana" w:hAnsi="Verdana"/>
          <w:sz w:val="22"/>
          <w:szCs w:val="22"/>
        </w:rPr>
        <w:tab/>
      </w:r>
      <w:r w:rsidR="00980041">
        <w:rPr>
          <w:rFonts w:ascii="Verdana" w:hAnsi="Verdana"/>
          <w:sz w:val="22"/>
          <w:szCs w:val="22"/>
        </w:rPr>
        <w:tab/>
      </w:r>
      <w:r w:rsidR="00681121">
        <w:rPr>
          <w:rFonts w:ascii="Verdana" w:hAnsi="Verdana"/>
          <w:sz w:val="22"/>
          <w:szCs w:val="22"/>
        </w:rPr>
        <w:tab/>
      </w:r>
      <w:r w:rsidR="006405F2" w:rsidRPr="00980041">
        <w:rPr>
          <w:rFonts w:ascii="Verdana" w:hAnsi="Verdana"/>
          <w:sz w:val="22"/>
          <w:szCs w:val="22"/>
        </w:rPr>
        <w:t>: GIT/GIT HUB.</w:t>
      </w:r>
    </w:p>
    <w:p w:rsidR="0094717F" w:rsidRPr="00980041" w:rsidRDefault="006405F2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  <w:r w:rsidRPr="00980041">
        <w:rPr>
          <w:rFonts w:ascii="Verdana" w:hAnsi="Verdana"/>
          <w:sz w:val="22"/>
          <w:szCs w:val="22"/>
        </w:rPr>
        <w:t>Operation Systems</w:t>
      </w:r>
      <w:r w:rsidRPr="00980041"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ab/>
      </w:r>
      <w:r w:rsidR="00681121"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>: Linux, windows</w:t>
      </w:r>
    </w:p>
    <w:p w:rsidR="0094717F" w:rsidRPr="006405F2" w:rsidRDefault="006405F2" w:rsidP="004A6E9D">
      <w:pPr>
        <w:pStyle w:val="ListParagraph"/>
        <w:suppressAutoHyphens w:val="0"/>
        <w:ind w:left="360"/>
        <w:jc w:val="both"/>
        <w:rPr>
          <w:rFonts w:ascii="Verdana" w:hAnsi="Verdana"/>
          <w:b/>
          <w:sz w:val="22"/>
          <w:szCs w:val="22"/>
        </w:rPr>
      </w:pPr>
      <w:r w:rsidRPr="00980041">
        <w:rPr>
          <w:rFonts w:ascii="Verdana" w:hAnsi="Verdana"/>
          <w:sz w:val="22"/>
          <w:szCs w:val="22"/>
        </w:rPr>
        <w:t>Servers</w:t>
      </w:r>
      <w:r w:rsidRPr="00980041"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ab/>
      </w:r>
      <w:r w:rsidRPr="006405F2">
        <w:rPr>
          <w:rFonts w:ascii="Verdana" w:hAnsi="Verdana"/>
          <w:b/>
          <w:sz w:val="22"/>
          <w:szCs w:val="22"/>
        </w:rPr>
        <w:tab/>
      </w:r>
      <w:r w:rsidR="00681121">
        <w:rPr>
          <w:rFonts w:ascii="Verdana" w:hAnsi="Verdana"/>
          <w:b/>
          <w:sz w:val="22"/>
          <w:szCs w:val="22"/>
        </w:rPr>
        <w:tab/>
      </w:r>
      <w:r w:rsidRPr="006405F2">
        <w:rPr>
          <w:rFonts w:ascii="Verdana" w:hAnsi="Verdana"/>
          <w:b/>
          <w:sz w:val="22"/>
          <w:szCs w:val="22"/>
        </w:rPr>
        <w:t xml:space="preserve">: </w:t>
      </w:r>
      <w:r w:rsidRPr="006405F2">
        <w:rPr>
          <w:rFonts w:ascii="Verdana" w:hAnsi="Verdana"/>
          <w:sz w:val="22"/>
          <w:szCs w:val="22"/>
        </w:rPr>
        <w:t>Apache Tomcat.</w:t>
      </w:r>
    </w:p>
    <w:p w:rsidR="0094717F" w:rsidRDefault="0094717F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</w:p>
    <w:p w:rsidR="004A6E9D" w:rsidRDefault="004A6E9D" w:rsidP="004A6E9D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</w:p>
    <w:p w:rsidR="004A6E9D" w:rsidRDefault="004A6E9D" w:rsidP="004A6E9D">
      <w:pPr>
        <w:rPr>
          <w:rFonts w:eastAsia="Calibri"/>
          <w:b/>
          <w:sz w:val="24"/>
          <w:szCs w:val="24"/>
        </w:rPr>
      </w:pPr>
      <w:r w:rsidRPr="00713EA9">
        <w:rPr>
          <w:rFonts w:eastAsia="Calibri"/>
          <w:b/>
          <w:sz w:val="24"/>
          <w:szCs w:val="24"/>
        </w:rPr>
        <w:t>Projects:</w:t>
      </w:r>
    </w:p>
    <w:p w:rsidR="004A6E9D" w:rsidRDefault="004A6E9D" w:rsidP="004A6E9D">
      <w:pPr>
        <w:rPr>
          <w:rFonts w:eastAsia="Calibri"/>
          <w:b/>
          <w:sz w:val="24"/>
          <w:szCs w:val="24"/>
        </w:rPr>
      </w:pPr>
    </w:p>
    <w:p w:rsidR="004A6E9D" w:rsidRDefault="004A6E9D" w:rsidP="004A6E9D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912168">
        <w:rPr>
          <w:rFonts w:ascii="Verdana" w:hAnsi="Verdana"/>
        </w:rPr>
        <w:t>Migrated TechPoint form to intranet SharePoint form.</w:t>
      </w:r>
    </w:p>
    <w:p w:rsidR="004A6E9D" w:rsidRPr="005D3D12" w:rsidRDefault="004A6E9D" w:rsidP="004A6E9D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5D3D12">
        <w:rPr>
          <w:rFonts w:ascii="Verdana" w:hAnsi="Verdana"/>
        </w:rPr>
        <w:t xml:space="preserve">Worked closely with the developments teams and created flow charts to ensure user </w:t>
      </w:r>
      <w:r w:rsidR="00DF55E0">
        <w:rPr>
          <w:rFonts w:ascii="Verdana" w:hAnsi="Verdana"/>
        </w:rPr>
        <w:t>process</w:t>
      </w:r>
      <w:r w:rsidRPr="005D3D12">
        <w:rPr>
          <w:rFonts w:ascii="Verdana" w:hAnsi="Verdana"/>
        </w:rPr>
        <w:t xml:space="preserve"> follows the workflows according to company compliances.</w:t>
      </w:r>
    </w:p>
    <w:p w:rsidR="004A6E9D" w:rsidRPr="005D3D12" w:rsidRDefault="004A6E9D" w:rsidP="004A6E9D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5D3D12">
        <w:rPr>
          <w:rFonts w:ascii="Verdana" w:hAnsi="Verdana"/>
        </w:rPr>
        <w:t>Created alert boxes for the unfilled input fields to the intra</w:t>
      </w:r>
      <w:r>
        <w:rPr>
          <w:rFonts w:ascii="Verdana" w:hAnsi="Verdana"/>
        </w:rPr>
        <w:t>net SharePoint during migration</w:t>
      </w:r>
      <w:r w:rsidRPr="005D3D12">
        <w:rPr>
          <w:rFonts w:ascii="Verdana" w:hAnsi="Verdana"/>
        </w:rPr>
        <w:t xml:space="preserve"> of TechPoint </w:t>
      </w:r>
      <w:r>
        <w:rPr>
          <w:rFonts w:ascii="Verdana" w:hAnsi="Verdana"/>
        </w:rPr>
        <w:t>t</w:t>
      </w:r>
      <w:r w:rsidRPr="005D3D12">
        <w:rPr>
          <w:rFonts w:ascii="Verdana" w:hAnsi="Verdana"/>
        </w:rPr>
        <w:t>o SharePoint.</w:t>
      </w:r>
    </w:p>
    <w:p w:rsidR="004A6E9D" w:rsidRPr="005D3D12" w:rsidRDefault="004A6E9D" w:rsidP="004A6E9D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5D3D12">
        <w:rPr>
          <w:rFonts w:ascii="Verdana" w:hAnsi="Verdana"/>
        </w:rPr>
        <w:t>Validation of forms using JavaScript to validate user’s data in the form.</w:t>
      </w:r>
    </w:p>
    <w:p w:rsidR="00315FD7" w:rsidRDefault="00315FD7" w:rsidP="000C4FB4">
      <w:pPr>
        <w:rPr>
          <w:b/>
          <w:sz w:val="24"/>
          <w:szCs w:val="24"/>
        </w:rPr>
      </w:pPr>
    </w:p>
    <w:p w:rsidR="004E393E" w:rsidRDefault="004E393E" w:rsidP="000C4FB4">
      <w:pPr>
        <w:rPr>
          <w:b/>
          <w:sz w:val="24"/>
          <w:szCs w:val="24"/>
        </w:rPr>
      </w:pPr>
    </w:p>
    <w:p w:rsidR="00D339A4" w:rsidRDefault="00D339A4" w:rsidP="000C4FB4">
      <w:pPr>
        <w:rPr>
          <w:b/>
          <w:sz w:val="24"/>
          <w:szCs w:val="24"/>
        </w:rPr>
      </w:pPr>
    </w:p>
    <w:p w:rsidR="001A3F66" w:rsidRPr="00681121" w:rsidRDefault="001A3F66" w:rsidP="000C4FB4">
      <w:pPr>
        <w:rPr>
          <w:b/>
          <w:sz w:val="24"/>
          <w:szCs w:val="24"/>
          <w:u w:val="single"/>
        </w:rPr>
      </w:pPr>
      <w:r w:rsidRPr="00681121">
        <w:rPr>
          <w:b/>
          <w:sz w:val="24"/>
          <w:szCs w:val="24"/>
          <w:u w:val="single"/>
        </w:rPr>
        <w:t>Internship</w:t>
      </w:r>
      <w:r w:rsidR="00D339A4" w:rsidRPr="00681121">
        <w:rPr>
          <w:b/>
          <w:sz w:val="24"/>
          <w:szCs w:val="24"/>
          <w:u w:val="single"/>
        </w:rPr>
        <w:t xml:space="preserve"> Experience </w:t>
      </w:r>
    </w:p>
    <w:p w:rsidR="00980041" w:rsidRDefault="00980041" w:rsidP="000C4FB4">
      <w:pPr>
        <w:rPr>
          <w:b/>
          <w:sz w:val="24"/>
          <w:szCs w:val="24"/>
          <w:u w:val="single"/>
        </w:rPr>
      </w:pPr>
    </w:p>
    <w:p w:rsidR="009B2F42" w:rsidRDefault="009B2F42" w:rsidP="000C4FB4">
      <w:pPr>
        <w:rPr>
          <w:b/>
          <w:sz w:val="24"/>
          <w:szCs w:val="24"/>
          <w:u w:val="single"/>
        </w:rPr>
      </w:pPr>
    </w:p>
    <w:p w:rsidR="001A3F66" w:rsidRPr="009B2F42" w:rsidRDefault="001A3F66" w:rsidP="000C4FB4">
      <w:pPr>
        <w:rPr>
          <w:b/>
          <w:sz w:val="24"/>
          <w:szCs w:val="24"/>
          <w:u w:val="single"/>
        </w:rPr>
      </w:pPr>
      <w:r w:rsidRPr="009B2F42">
        <w:rPr>
          <w:b/>
          <w:sz w:val="24"/>
          <w:szCs w:val="24"/>
          <w:u w:val="single"/>
        </w:rPr>
        <w:t>TVSR technologies India Private ltd, Bangalore</w:t>
      </w:r>
    </w:p>
    <w:p w:rsidR="009B2F42" w:rsidRDefault="009B2F42" w:rsidP="000C4FB4">
      <w:pPr>
        <w:rPr>
          <w:sz w:val="24"/>
          <w:szCs w:val="24"/>
        </w:rPr>
      </w:pPr>
    </w:p>
    <w:p w:rsidR="001A3F66" w:rsidRPr="009B2F42" w:rsidRDefault="009B2F42" w:rsidP="000C4FB4">
      <w:pPr>
        <w:rPr>
          <w:sz w:val="24"/>
          <w:szCs w:val="24"/>
        </w:rPr>
      </w:pPr>
      <w:r w:rsidRPr="009B2F42">
        <w:rPr>
          <w:sz w:val="24"/>
          <w:szCs w:val="24"/>
        </w:rPr>
        <w:t>Position: Software</w:t>
      </w:r>
      <w:r w:rsidR="001A3F66" w:rsidRPr="009B2F42">
        <w:rPr>
          <w:sz w:val="24"/>
          <w:szCs w:val="24"/>
        </w:rPr>
        <w:t xml:space="preserve"> Engineer</w:t>
      </w:r>
    </w:p>
    <w:p w:rsidR="009B2F42" w:rsidRDefault="009B2F42" w:rsidP="009B2F42">
      <w:pPr>
        <w:rPr>
          <w:rFonts w:eastAsia="Calibri"/>
          <w:b/>
          <w:sz w:val="24"/>
          <w:szCs w:val="24"/>
        </w:rPr>
      </w:pPr>
    </w:p>
    <w:p w:rsidR="0094717F" w:rsidRDefault="009B2F42" w:rsidP="009B2F42">
      <w:pPr>
        <w:rPr>
          <w:rFonts w:eastAsia="Calibri"/>
          <w:b/>
          <w:sz w:val="24"/>
          <w:szCs w:val="24"/>
        </w:rPr>
      </w:pPr>
      <w:r w:rsidRPr="00664155">
        <w:rPr>
          <w:rFonts w:eastAsia="Calibri"/>
          <w:b/>
          <w:sz w:val="24"/>
          <w:szCs w:val="24"/>
        </w:rPr>
        <w:t>Responsibilities:</w:t>
      </w:r>
    </w:p>
    <w:p w:rsidR="001A3F66" w:rsidRDefault="00713EA9" w:rsidP="000C4F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:rsidR="004734BC" w:rsidRPr="00D339A4" w:rsidRDefault="00D339A4" w:rsidP="00713EA9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D339A4">
        <w:rPr>
          <w:rFonts w:ascii="Verdana" w:hAnsi="Verdana"/>
        </w:rPr>
        <w:t>D</w:t>
      </w:r>
      <w:r w:rsidR="004734BC" w:rsidRPr="00D339A4">
        <w:rPr>
          <w:rFonts w:ascii="Verdana" w:hAnsi="Verdana"/>
        </w:rPr>
        <w:t xml:space="preserve">eveloping </w:t>
      </w:r>
      <w:r w:rsidRPr="00D339A4">
        <w:rPr>
          <w:rFonts w:ascii="Verdana" w:hAnsi="Verdana"/>
        </w:rPr>
        <w:t xml:space="preserve">and designing </w:t>
      </w:r>
      <w:r w:rsidR="004734BC" w:rsidRPr="00D339A4">
        <w:rPr>
          <w:rFonts w:ascii="Verdana" w:hAnsi="Verdana"/>
        </w:rPr>
        <w:t>WebPages using Html5 and Css3.</w:t>
      </w:r>
    </w:p>
    <w:p w:rsidR="00CA18C5" w:rsidRDefault="00B473AE" w:rsidP="00713EA9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713EA9">
        <w:rPr>
          <w:rFonts w:ascii="Verdana" w:hAnsi="Verdana"/>
        </w:rPr>
        <w:t>Creating Navigation bars and alert boxes using Html</w:t>
      </w:r>
      <w:r w:rsidR="002F18F4">
        <w:rPr>
          <w:rFonts w:ascii="Verdana" w:hAnsi="Verdana"/>
        </w:rPr>
        <w:t>5</w:t>
      </w:r>
      <w:r w:rsidR="005656A3">
        <w:rPr>
          <w:rFonts w:ascii="Verdana" w:hAnsi="Verdana"/>
        </w:rPr>
        <w:t>,</w:t>
      </w:r>
      <w:r w:rsidR="005656A3" w:rsidRPr="00713EA9">
        <w:rPr>
          <w:rFonts w:ascii="Verdana" w:hAnsi="Verdana"/>
        </w:rPr>
        <w:t xml:space="preserve"> Css3</w:t>
      </w:r>
      <w:r w:rsidR="002F18F4">
        <w:rPr>
          <w:rFonts w:ascii="Verdana" w:hAnsi="Verdana"/>
        </w:rPr>
        <w:t xml:space="preserve"> and</w:t>
      </w:r>
      <w:r w:rsidRPr="00713EA9">
        <w:rPr>
          <w:rFonts w:ascii="Verdana" w:hAnsi="Verdana"/>
        </w:rPr>
        <w:t xml:space="preserve"> </w:t>
      </w:r>
      <w:r w:rsidR="003E3F06" w:rsidRPr="00713EA9">
        <w:rPr>
          <w:rFonts w:ascii="Verdana" w:hAnsi="Verdana"/>
        </w:rPr>
        <w:t>JavaScript</w:t>
      </w:r>
      <w:r w:rsidR="000B58BD" w:rsidRPr="00713EA9">
        <w:rPr>
          <w:rFonts w:ascii="Verdana" w:hAnsi="Verdana"/>
        </w:rPr>
        <w:t>.</w:t>
      </w:r>
    </w:p>
    <w:p w:rsidR="00D339A4" w:rsidRDefault="00D339A4" w:rsidP="00713EA9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713EA9">
        <w:rPr>
          <w:rFonts w:ascii="Verdana" w:hAnsi="Verdana"/>
        </w:rPr>
        <w:t>Involved in providing the better ideas to make the website user-friendly.</w:t>
      </w:r>
    </w:p>
    <w:p w:rsidR="00980041" w:rsidRPr="00980041" w:rsidRDefault="008006D5" w:rsidP="00980041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980041">
        <w:rPr>
          <w:rFonts w:ascii="Verdana" w:hAnsi="Verdana"/>
        </w:rPr>
        <w:t xml:space="preserve">Used version control system GIT. </w:t>
      </w:r>
    </w:p>
    <w:p w:rsidR="00B473AE" w:rsidRDefault="00B473AE" w:rsidP="00B473AE">
      <w:pPr>
        <w:pStyle w:val="ListParagraph"/>
        <w:suppressAutoHyphens w:val="0"/>
        <w:ind w:left="360"/>
        <w:jc w:val="both"/>
        <w:rPr>
          <w:rFonts w:ascii="Verdana" w:hAnsi="Verdana"/>
        </w:rPr>
      </w:pPr>
    </w:p>
    <w:p w:rsidR="006F36FF" w:rsidRDefault="002F18F4" w:rsidP="002F18F4">
      <w:r w:rsidRPr="00713EA9">
        <w:rPr>
          <w:rFonts w:eastAsia="Calibri"/>
          <w:b/>
          <w:sz w:val="24"/>
          <w:szCs w:val="24"/>
        </w:rPr>
        <w:t>Project</w:t>
      </w:r>
      <w:r w:rsidR="004A6E9D">
        <w:rPr>
          <w:rFonts w:eastAsia="Calibri"/>
          <w:b/>
          <w:sz w:val="24"/>
          <w:szCs w:val="24"/>
        </w:rPr>
        <w:t xml:space="preserve"> link</w:t>
      </w:r>
      <w:r w:rsidRPr="00713EA9">
        <w:rPr>
          <w:rFonts w:eastAsia="Calibri"/>
          <w:b/>
          <w:sz w:val="24"/>
          <w:szCs w:val="24"/>
        </w:rPr>
        <w:t>:</w:t>
      </w:r>
      <w:r w:rsidR="00E459F0" w:rsidRPr="002F18F4">
        <w:rPr>
          <w:rFonts w:eastAsia="Calibri"/>
          <w:b/>
          <w:sz w:val="24"/>
          <w:szCs w:val="24"/>
        </w:rPr>
        <w:t xml:space="preserve">  </w:t>
      </w:r>
      <w:hyperlink r:id="rId11" w:history="1">
        <w:r w:rsidR="00E459F0" w:rsidRPr="00541E89">
          <w:rPr>
            <w:rStyle w:val="Hyperlink"/>
            <w:rFonts w:ascii="Verdana" w:hAnsi="Verdana"/>
            <w:b/>
          </w:rPr>
          <w:t>www.copes-tech.com</w:t>
        </w:r>
      </w:hyperlink>
    </w:p>
    <w:p w:rsidR="007618EA" w:rsidRDefault="007618EA" w:rsidP="00BE7FE6">
      <w:pPr>
        <w:suppressAutoHyphens w:val="0"/>
        <w:jc w:val="both"/>
      </w:pPr>
    </w:p>
    <w:p w:rsidR="0094717F" w:rsidRDefault="0094717F" w:rsidP="000C4FB4">
      <w:pPr>
        <w:rPr>
          <w:b/>
          <w:sz w:val="24"/>
          <w:szCs w:val="24"/>
        </w:rPr>
      </w:pPr>
    </w:p>
    <w:p w:rsidR="00681121" w:rsidRPr="00D339A4" w:rsidRDefault="00681121" w:rsidP="00681121">
      <w:pPr>
        <w:rPr>
          <w:rFonts w:eastAsia="Calibri"/>
          <w:b/>
          <w:sz w:val="24"/>
          <w:szCs w:val="24"/>
        </w:rPr>
      </w:pPr>
      <w:r w:rsidRPr="00D339A4">
        <w:rPr>
          <w:rFonts w:eastAsia="Calibri"/>
          <w:b/>
          <w:sz w:val="24"/>
          <w:szCs w:val="24"/>
        </w:rPr>
        <w:t>Techn</w:t>
      </w:r>
      <w:r>
        <w:rPr>
          <w:rFonts w:eastAsia="Calibri"/>
          <w:b/>
          <w:sz w:val="24"/>
          <w:szCs w:val="24"/>
        </w:rPr>
        <w:t xml:space="preserve">ologies used: </w:t>
      </w:r>
    </w:p>
    <w:p w:rsidR="00681121" w:rsidRDefault="00681121" w:rsidP="000C4FB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81121" w:rsidRPr="00980041" w:rsidRDefault="00681121" w:rsidP="00681121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Web development technologies</w:t>
      </w:r>
      <w:r>
        <w:rPr>
          <w:rFonts w:ascii="Verdana" w:hAnsi="Verdana"/>
          <w:sz w:val="22"/>
          <w:szCs w:val="22"/>
        </w:rPr>
        <w:tab/>
        <w:t>: HTML5, CSS3, JavaScript, Bootstrap.</w:t>
      </w:r>
    </w:p>
    <w:p w:rsidR="00681121" w:rsidRDefault="00681121" w:rsidP="00681121">
      <w:pPr>
        <w:pStyle w:val="ListParagraph"/>
        <w:suppressAutoHyphens w:val="0"/>
        <w:ind w:left="360"/>
        <w:jc w:val="both"/>
        <w:rPr>
          <w:rFonts w:ascii="Verdana" w:hAnsi="Verdana"/>
          <w:sz w:val="22"/>
          <w:szCs w:val="22"/>
        </w:rPr>
      </w:pPr>
      <w:r w:rsidRPr="00980041">
        <w:rPr>
          <w:rFonts w:ascii="Verdana" w:hAnsi="Verdana"/>
          <w:sz w:val="22"/>
          <w:szCs w:val="22"/>
        </w:rPr>
        <w:t>Version Control</w:t>
      </w:r>
      <w:r w:rsidRPr="00980041"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980041">
        <w:rPr>
          <w:rFonts w:ascii="Verdana" w:hAnsi="Verdana"/>
          <w:sz w:val="22"/>
          <w:szCs w:val="22"/>
        </w:rPr>
        <w:t>: GIT/GIT HUB.</w:t>
      </w:r>
    </w:p>
    <w:p w:rsidR="00681121" w:rsidRDefault="00681121" w:rsidP="000C4FB4">
      <w:pPr>
        <w:rPr>
          <w:b/>
          <w:sz w:val="24"/>
          <w:szCs w:val="24"/>
        </w:rPr>
      </w:pPr>
    </w:p>
    <w:p w:rsidR="00681121" w:rsidRDefault="00681121" w:rsidP="000C4FB4">
      <w:pPr>
        <w:rPr>
          <w:b/>
          <w:sz w:val="24"/>
          <w:szCs w:val="24"/>
        </w:rPr>
      </w:pPr>
    </w:p>
    <w:p w:rsidR="00D339A4" w:rsidRPr="004A6E9D" w:rsidRDefault="00D339A4" w:rsidP="000C4FB4">
      <w:pPr>
        <w:rPr>
          <w:b/>
          <w:sz w:val="24"/>
          <w:szCs w:val="24"/>
        </w:rPr>
      </w:pPr>
    </w:p>
    <w:p w:rsidR="00713EA9" w:rsidRDefault="004A6E9D" w:rsidP="000C4FB4">
      <w:pPr>
        <w:rPr>
          <w:b/>
          <w:sz w:val="24"/>
          <w:szCs w:val="24"/>
        </w:rPr>
      </w:pPr>
      <w:r w:rsidRPr="004A6E9D">
        <w:rPr>
          <w:b/>
          <w:sz w:val="24"/>
          <w:szCs w:val="24"/>
        </w:rPr>
        <w:t xml:space="preserve"> </w:t>
      </w:r>
      <w:r w:rsidRPr="00315FD7">
        <w:rPr>
          <w:b/>
          <w:sz w:val="24"/>
          <w:szCs w:val="24"/>
          <w:u w:val="single"/>
        </w:rPr>
        <w:t>External projects</w:t>
      </w:r>
    </w:p>
    <w:p w:rsidR="004A6E9D" w:rsidRDefault="004A6E9D" w:rsidP="000C4FB4">
      <w:pPr>
        <w:rPr>
          <w:b/>
          <w:sz w:val="24"/>
          <w:szCs w:val="24"/>
        </w:rPr>
      </w:pPr>
    </w:p>
    <w:p w:rsidR="0094717F" w:rsidRPr="00980041" w:rsidRDefault="004A6E9D" w:rsidP="0094717F">
      <w:pPr>
        <w:pStyle w:val="ListParagraph"/>
        <w:numPr>
          <w:ilvl w:val="0"/>
          <w:numId w:val="24"/>
        </w:numPr>
        <w:suppressAutoHyphens w:val="0"/>
        <w:jc w:val="both"/>
        <w:rPr>
          <w:rFonts w:ascii="Verdana" w:hAnsi="Verdana"/>
        </w:rPr>
      </w:pPr>
      <w:r w:rsidRPr="00980041">
        <w:rPr>
          <w:rFonts w:ascii="Verdana" w:hAnsi="Verdana"/>
        </w:rPr>
        <w:t xml:space="preserve">Created end to end website portfolio for a Solar </w:t>
      </w:r>
      <w:r w:rsidR="00DF55E0" w:rsidRPr="00980041">
        <w:rPr>
          <w:rFonts w:ascii="Verdana" w:hAnsi="Verdana"/>
        </w:rPr>
        <w:t xml:space="preserve">Power </w:t>
      </w:r>
      <w:r w:rsidRPr="00980041">
        <w:rPr>
          <w:rFonts w:ascii="Verdana" w:hAnsi="Verdana"/>
        </w:rPr>
        <w:t xml:space="preserve">Panel manufacturing company using HTML5, Css3, JavaScript and PHP. </w:t>
      </w:r>
    </w:p>
    <w:p w:rsidR="0094717F" w:rsidRDefault="0094717F" w:rsidP="0094717F">
      <w:pPr>
        <w:suppressAutoHyphens w:val="0"/>
        <w:ind w:left="360"/>
        <w:jc w:val="both"/>
        <w:rPr>
          <w:rFonts w:ascii="Verdana" w:hAnsi="Verdana"/>
        </w:rPr>
      </w:pPr>
    </w:p>
    <w:p w:rsidR="0094717F" w:rsidRDefault="0094717F" w:rsidP="0094717F">
      <w:pPr>
        <w:suppressAutoHyphens w:val="0"/>
        <w:jc w:val="both"/>
      </w:pPr>
      <w:r w:rsidRPr="00713EA9">
        <w:rPr>
          <w:rFonts w:eastAsia="Calibri"/>
          <w:b/>
          <w:sz w:val="24"/>
          <w:szCs w:val="24"/>
        </w:rPr>
        <w:t>Project</w:t>
      </w:r>
      <w:r>
        <w:rPr>
          <w:rFonts w:eastAsia="Calibri"/>
          <w:b/>
          <w:sz w:val="24"/>
          <w:szCs w:val="24"/>
        </w:rPr>
        <w:t xml:space="preserve"> link</w:t>
      </w:r>
      <w:r w:rsidRPr="00713EA9">
        <w:rPr>
          <w:rFonts w:eastAsia="Calibri"/>
          <w:b/>
          <w:sz w:val="24"/>
          <w:szCs w:val="24"/>
        </w:rPr>
        <w:t>:</w:t>
      </w:r>
      <w:r>
        <w:rPr>
          <w:rFonts w:eastAsia="Calibri"/>
          <w:b/>
          <w:sz w:val="24"/>
          <w:szCs w:val="24"/>
        </w:rPr>
        <w:tab/>
      </w:r>
      <w:hyperlink r:id="rId12" w:history="1">
        <w:r w:rsidRPr="0094717F">
          <w:rPr>
            <w:rStyle w:val="Hyperlink"/>
            <w:rFonts w:eastAsia="Calibri"/>
            <w:b/>
            <w:sz w:val="24"/>
            <w:szCs w:val="24"/>
          </w:rPr>
          <w:t>www.efficientsolvere.com</w:t>
        </w:r>
      </w:hyperlink>
    </w:p>
    <w:p w:rsidR="00681121" w:rsidRDefault="00681121" w:rsidP="0094717F">
      <w:pPr>
        <w:suppressAutoHyphens w:val="0"/>
        <w:jc w:val="both"/>
      </w:pPr>
    </w:p>
    <w:p w:rsidR="00681121" w:rsidRDefault="00681121" w:rsidP="0094717F">
      <w:pPr>
        <w:suppressAutoHyphens w:val="0"/>
        <w:jc w:val="both"/>
      </w:pPr>
    </w:p>
    <w:p w:rsidR="0094717F" w:rsidRPr="0094717F" w:rsidRDefault="0094717F" w:rsidP="0094717F">
      <w:pPr>
        <w:suppressAutoHyphens w:val="0"/>
        <w:jc w:val="both"/>
        <w:rPr>
          <w:rFonts w:ascii="Verdana" w:hAnsi="Verdana"/>
        </w:rPr>
      </w:pPr>
    </w:p>
    <w:p w:rsidR="00DF0D5A" w:rsidRDefault="00DF0D5A" w:rsidP="0094717F">
      <w:pPr>
        <w:pStyle w:val="WW-Default"/>
        <w:pBdr>
          <w:bottom w:val="single" w:sz="24" w:space="1" w:color="1F497D" w:themeColor="text2"/>
        </w:pBdr>
        <w:tabs>
          <w:tab w:val="center" w:pos="4815"/>
        </w:tabs>
        <w:rPr>
          <w:rFonts w:ascii="Verdana" w:hAnsi="Verdana"/>
          <w:b/>
          <w:sz w:val="22"/>
          <w:szCs w:val="22"/>
        </w:rPr>
      </w:pPr>
      <w:r w:rsidRPr="0048034F">
        <w:rPr>
          <w:rFonts w:ascii="Verdana" w:hAnsi="Verdana"/>
          <w:b/>
          <w:sz w:val="22"/>
          <w:szCs w:val="22"/>
        </w:rPr>
        <w:t>EDUCATION</w:t>
      </w:r>
      <w:r w:rsidR="0094717F">
        <w:rPr>
          <w:rFonts w:ascii="Verdana" w:hAnsi="Verdana"/>
          <w:b/>
          <w:sz w:val="22"/>
          <w:szCs w:val="22"/>
        </w:rPr>
        <w:tab/>
      </w:r>
    </w:p>
    <w:p w:rsidR="00DF0D5A" w:rsidRPr="0048034F" w:rsidRDefault="00DF0D5A" w:rsidP="00DF0D5A">
      <w:pPr>
        <w:pStyle w:val="WW-Default"/>
        <w:pBdr>
          <w:bottom w:val="single" w:sz="24" w:space="1" w:color="1F497D" w:themeColor="text2"/>
        </w:pBdr>
        <w:rPr>
          <w:rFonts w:ascii="Verdana" w:hAnsi="Verdana"/>
          <w:b/>
          <w:sz w:val="22"/>
          <w:szCs w:val="22"/>
        </w:rPr>
      </w:pPr>
    </w:p>
    <w:p w:rsidR="00DF0D5A" w:rsidRPr="00092562" w:rsidRDefault="00DF0D5A" w:rsidP="00DF0D5A">
      <w:pPr>
        <w:pStyle w:val="WW-Default"/>
        <w:spacing w:before="240" w:line="360" w:lineRule="auto"/>
        <w:ind w:left="1440" w:hanging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2010-</w:t>
      </w:r>
      <w:r w:rsidR="00DB3AB2">
        <w:rPr>
          <w:rFonts w:ascii="Verdana" w:hAnsi="Verdana"/>
          <w:b/>
          <w:sz w:val="20"/>
          <w:szCs w:val="20"/>
        </w:rPr>
        <w:t>2014: Bachelor</w:t>
      </w:r>
      <w:r>
        <w:rPr>
          <w:rFonts w:ascii="Verdana" w:hAnsi="Verdana"/>
          <w:b/>
          <w:sz w:val="20"/>
          <w:szCs w:val="20"/>
        </w:rPr>
        <w:t xml:space="preserve"> of Engineering in Computer Science</w:t>
      </w:r>
      <w:r w:rsidRPr="007971EB">
        <w:rPr>
          <w:rFonts w:ascii="Verdana" w:hAnsi="Verdana"/>
          <w:sz w:val="20"/>
          <w:szCs w:val="20"/>
        </w:rPr>
        <w:t xml:space="preserve"> from J.N.T</w:t>
      </w:r>
      <w:r w:rsidRPr="007971EB">
        <w:rPr>
          <w:rFonts w:ascii="Verdana" w:hAnsi="Verdana"/>
          <w:b/>
          <w:sz w:val="20"/>
          <w:szCs w:val="20"/>
        </w:rPr>
        <w:t xml:space="preserve"> </w:t>
      </w:r>
      <w:r w:rsidRPr="007971EB">
        <w:rPr>
          <w:rFonts w:ascii="Verdana" w:hAnsi="Verdana"/>
          <w:color w:val="000000"/>
          <w:sz w:val="20"/>
          <w:szCs w:val="20"/>
        </w:rPr>
        <w:t xml:space="preserve">University </w:t>
      </w:r>
      <w:r w:rsidR="00DB3AB2">
        <w:rPr>
          <w:rFonts w:ascii="Verdana" w:hAnsi="Verdana"/>
          <w:color w:val="000000"/>
          <w:sz w:val="20"/>
          <w:szCs w:val="20"/>
        </w:rPr>
        <w:t xml:space="preserve">              Hyderabad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971EB">
        <w:rPr>
          <w:rFonts w:ascii="Verdana" w:hAnsi="Verdana"/>
          <w:sz w:val="20"/>
          <w:szCs w:val="20"/>
        </w:rPr>
        <w:t xml:space="preserve">with </w:t>
      </w:r>
      <w:r>
        <w:rPr>
          <w:rFonts w:ascii="Verdana" w:hAnsi="Verdana"/>
          <w:b/>
          <w:sz w:val="20"/>
          <w:szCs w:val="20"/>
        </w:rPr>
        <w:t>60.46</w:t>
      </w:r>
      <w:r w:rsidRPr="007971EB">
        <w:rPr>
          <w:rFonts w:ascii="Verdana" w:hAnsi="Verdana"/>
          <w:b/>
          <w:sz w:val="20"/>
          <w:szCs w:val="20"/>
        </w:rPr>
        <w:t>%</w:t>
      </w:r>
      <w:r w:rsidR="005656A3" w:rsidRPr="005656A3">
        <w:rPr>
          <w:rFonts w:ascii="Verdana" w:hAnsi="Verdana"/>
          <w:sz w:val="20"/>
          <w:szCs w:val="20"/>
        </w:rPr>
        <w:t>.</w:t>
      </w:r>
    </w:p>
    <w:p w:rsidR="00890F15" w:rsidRDefault="00890F15" w:rsidP="00426727">
      <w:pPr>
        <w:jc w:val="both"/>
        <w:rPr>
          <w:rFonts w:ascii="Verdana" w:hAnsi="Verdana"/>
        </w:rPr>
      </w:pPr>
    </w:p>
    <w:p w:rsidR="001D036E" w:rsidRDefault="001D036E" w:rsidP="00426727">
      <w:pPr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D07AA4" w:rsidRPr="00D07AA4" w:rsidRDefault="00426727" w:rsidP="00426727">
      <w:pPr>
        <w:spacing w:after="120"/>
        <w:jc w:val="both"/>
        <w:rPr>
          <w:rFonts w:ascii="Verdana" w:hAnsi="Verdana"/>
        </w:rPr>
      </w:pPr>
      <w:r w:rsidRPr="00426727">
        <w:rPr>
          <w:rFonts w:ascii="Verdana" w:hAnsi="Verdana"/>
          <w:b/>
          <w:sz w:val="22"/>
          <w:szCs w:val="22"/>
        </w:rPr>
        <w:t>STRENGTHS</w:t>
      </w:r>
    </w:p>
    <w:p w:rsidR="00D07AA4" w:rsidRPr="00426727" w:rsidRDefault="00D07AA4" w:rsidP="00426727">
      <w:pPr>
        <w:pBdr>
          <w:top w:val="single" w:sz="24" w:space="1" w:color="1F497D" w:themeColor="text2"/>
        </w:pBdr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092562" w:rsidRPr="00092562" w:rsidRDefault="00092562" w:rsidP="008D2EBD">
      <w:pPr>
        <w:numPr>
          <w:ilvl w:val="0"/>
          <w:numId w:val="1"/>
        </w:numPr>
        <w:spacing w:after="120"/>
        <w:jc w:val="both"/>
        <w:rPr>
          <w:rFonts w:ascii="Verdana" w:hAnsi="Verdana"/>
        </w:rPr>
      </w:pPr>
      <w:r w:rsidRPr="00470C58">
        <w:rPr>
          <w:rFonts w:ascii="Verdana" w:hAnsi="Verdana"/>
        </w:rPr>
        <w:t xml:space="preserve">Good communication skills, quick learning, self-motivated, positive </w:t>
      </w:r>
      <w:r>
        <w:rPr>
          <w:rFonts w:ascii="Verdana" w:hAnsi="Verdana"/>
        </w:rPr>
        <w:t>attitude</w:t>
      </w:r>
      <w:r w:rsidRPr="00470C58">
        <w:rPr>
          <w:rFonts w:ascii="Verdana" w:hAnsi="Verdana"/>
        </w:rPr>
        <w:t xml:space="preserve"> </w:t>
      </w:r>
      <w:r>
        <w:rPr>
          <w:rFonts w:ascii="Verdana" w:hAnsi="Verdana"/>
        </w:rPr>
        <w:t>with</w:t>
      </w:r>
      <w:r w:rsidRPr="00470C58">
        <w:rPr>
          <w:rFonts w:ascii="Verdana" w:hAnsi="Verdana"/>
        </w:rPr>
        <w:t xml:space="preserve"> good </w:t>
      </w:r>
      <w:r>
        <w:rPr>
          <w:rFonts w:ascii="Verdana" w:hAnsi="Verdana"/>
        </w:rPr>
        <w:t>listening</w:t>
      </w:r>
      <w:r w:rsidRPr="00470C58">
        <w:rPr>
          <w:rFonts w:ascii="Verdana" w:hAnsi="Verdana"/>
        </w:rPr>
        <w:t xml:space="preserve"> </w:t>
      </w:r>
      <w:r>
        <w:rPr>
          <w:rFonts w:ascii="Verdana" w:hAnsi="Verdana"/>
        </w:rPr>
        <w:t>skills</w:t>
      </w:r>
      <w:r w:rsidRPr="00470C58">
        <w:rPr>
          <w:rFonts w:ascii="Verdana" w:hAnsi="Verdana"/>
        </w:rPr>
        <w:t>.</w:t>
      </w:r>
    </w:p>
    <w:p w:rsidR="00092562" w:rsidRPr="00092562" w:rsidRDefault="00092562" w:rsidP="008D2EBD">
      <w:pPr>
        <w:numPr>
          <w:ilvl w:val="0"/>
          <w:numId w:val="1"/>
        </w:numPr>
        <w:spacing w:after="120"/>
        <w:jc w:val="both"/>
        <w:rPr>
          <w:rFonts w:ascii="Verdana" w:hAnsi="Verdana"/>
        </w:rPr>
      </w:pPr>
      <w:r w:rsidRPr="00470C58">
        <w:rPr>
          <w:rFonts w:ascii="Verdana" w:hAnsi="Verdana"/>
        </w:rPr>
        <w:t xml:space="preserve">Possess solid problem solving skills and the ability to </w:t>
      </w:r>
      <w:r>
        <w:rPr>
          <w:rFonts w:ascii="Verdana" w:hAnsi="Verdana"/>
        </w:rPr>
        <w:t>delivery</w:t>
      </w:r>
      <w:r w:rsidRPr="00470C58">
        <w:rPr>
          <w:rFonts w:ascii="Verdana" w:hAnsi="Verdana"/>
        </w:rPr>
        <w:t xml:space="preserve"> timely solutions. </w:t>
      </w:r>
    </w:p>
    <w:p w:rsidR="00092562" w:rsidRDefault="00092562" w:rsidP="008D2EBD">
      <w:pPr>
        <w:numPr>
          <w:ilvl w:val="0"/>
          <w:numId w:val="1"/>
        </w:numPr>
        <w:spacing w:after="120"/>
        <w:jc w:val="both"/>
        <w:rPr>
          <w:rFonts w:ascii="Verdana" w:hAnsi="Verdana"/>
        </w:rPr>
      </w:pPr>
      <w:r w:rsidRPr="00470C58">
        <w:rPr>
          <w:rFonts w:ascii="Verdana" w:hAnsi="Verdana"/>
        </w:rPr>
        <w:t>Ability to handle multiple tasks and work independently as well as in a team.</w:t>
      </w:r>
    </w:p>
    <w:p w:rsidR="00AD0BEF" w:rsidRDefault="00AD0BEF" w:rsidP="00AD0BEF">
      <w:pPr>
        <w:spacing w:after="120"/>
        <w:ind w:left="720"/>
        <w:jc w:val="both"/>
        <w:rPr>
          <w:rFonts w:ascii="Verdana" w:hAnsi="Verdana"/>
        </w:rPr>
      </w:pPr>
    </w:p>
    <w:p w:rsidR="00BB5734" w:rsidRPr="00BB5734" w:rsidRDefault="00BB5734" w:rsidP="008D2EBD">
      <w:pPr>
        <w:rPr>
          <w:rFonts w:ascii="Verdana" w:hAnsi="Verdana"/>
          <w:b/>
          <w:sz w:val="22"/>
          <w:szCs w:val="22"/>
        </w:rPr>
      </w:pPr>
      <w:r w:rsidRPr="00BB5734">
        <w:rPr>
          <w:rFonts w:ascii="Verdana" w:hAnsi="Verdana"/>
          <w:b/>
          <w:sz w:val="22"/>
          <w:szCs w:val="22"/>
        </w:rPr>
        <w:t>PERSONAL PROFILE</w:t>
      </w:r>
    </w:p>
    <w:p w:rsidR="00BB5734" w:rsidRDefault="00BB5734" w:rsidP="008D2EBD"/>
    <w:p w:rsidR="00BB5734" w:rsidRDefault="00BB5734" w:rsidP="00426727">
      <w:pPr>
        <w:pBdr>
          <w:top w:val="single" w:sz="24" w:space="1" w:color="1F497D" w:themeColor="text2"/>
        </w:pBdr>
        <w:rPr>
          <w:rFonts w:ascii="Verdana" w:hAnsi="Verdana"/>
          <w:b/>
          <w:sz w:val="22"/>
          <w:szCs w:val="22"/>
        </w:rPr>
      </w:pPr>
    </w:p>
    <w:p w:rsidR="00426727" w:rsidRPr="00017C90" w:rsidRDefault="00426727" w:rsidP="008D2EBD"/>
    <w:p w:rsidR="00D87EBB" w:rsidRPr="007971EB" w:rsidRDefault="00D87EBB" w:rsidP="008D2EBD">
      <w:pPr>
        <w:ind w:right="-907"/>
        <w:rPr>
          <w:b/>
        </w:rPr>
      </w:pPr>
      <w:r w:rsidRPr="00AF4309">
        <w:rPr>
          <w:rFonts w:ascii="Verdana" w:hAnsi="Verdana"/>
          <w:b/>
        </w:rPr>
        <w:t>Date of Birth</w:t>
      </w:r>
      <w:r w:rsidRPr="007971EB">
        <w:tab/>
      </w:r>
      <w:r w:rsidRPr="007971EB">
        <w:tab/>
      </w:r>
      <w:r w:rsidR="00AF4309">
        <w:tab/>
      </w:r>
      <w:r w:rsidR="00374B50">
        <w:t xml:space="preserve">   </w:t>
      </w:r>
      <w:r w:rsidR="00C341E1">
        <w:rPr>
          <w:rFonts w:ascii="Verdana" w:hAnsi="Verdana"/>
        </w:rPr>
        <w:t>:</w:t>
      </w:r>
      <w:r w:rsidR="00C341E1">
        <w:rPr>
          <w:rFonts w:ascii="Verdana" w:hAnsi="Verdana"/>
        </w:rPr>
        <w:tab/>
      </w:r>
      <w:r w:rsidR="00C34960">
        <w:rPr>
          <w:rFonts w:ascii="Verdana" w:hAnsi="Verdana"/>
        </w:rPr>
        <w:t>09</w:t>
      </w:r>
      <w:r w:rsidR="00C341E1" w:rsidRPr="00C341E1">
        <w:rPr>
          <w:rFonts w:ascii="Verdana" w:hAnsi="Verdana"/>
          <w:vertAlign w:val="superscript"/>
        </w:rPr>
        <w:t>th</w:t>
      </w:r>
      <w:r w:rsidR="00C34960">
        <w:rPr>
          <w:rFonts w:ascii="Verdana" w:hAnsi="Verdana"/>
        </w:rPr>
        <w:t xml:space="preserve"> July</w:t>
      </w:r>
      <w:r w:rsidR="00704160" w:rsidRPr="007971EB">
        <w:rPr>
          <w:rFonts w:ascii="Verdana" w:hAnsi="Verdana"/>
        </w:rPr>
        <w:t xml:space="preserve"> </w:t>
      </w:r>
      <w:r w:rsidRPr="007971EB">
        <w:rPr>
          <w:rFonts w:ascii="Verdana" w:hAnsi="Verdana"/>
        </w:rPr>
        <w:t>19</w:t>
      </w:r>
      <w:r w:rsidR="00505F4B" w:rsidRPr="007971EB">
        <w:rPr>
          <w:rFonts w:ascii="Verdana" w:hAnsi="Verdana"/>
        </w:rPr>
        <w:t>9</w:t>
      </w:r>
      <w:r w:rsidR="00C34960">
        <w:rPr>
          <w:rFonts w:ascii="Verdana" w:hAnsi="Verdana"/>
        </w:rPr>
        <w:t>3</w:t>
      </w:r>
      <w:r w:rsidR="005656A3">
        <w:rPr>
          <w:rFonts w:ascii="Verdana" w:hAnsi="Verdana"/>
        </w:rPr>
        <w:t>.</w:t>
      </w:r>
    </w:p>
    <w:p w:rsidR="00D87EBB" w:rsidRPr="007971EB" w:rsidRDefault="00A87389" w:rsidP="008D2EBD">
      <w:pPr>
        <w:pStyle w:val="BodyTextIndent"/>
        <w:spacing w:before="173"/>
        <w:rPr>
          <w:rFonts w:ascii="Verdana" w:hAnsi="Verdana"/>
          <w:b w:val="0"/>
          <w:sz w:val="20"/>
        </w:rPr>
      </w:pPr>
      <w:r w:rsidRPr="00AF4309">
        <w:rPr>
          <w:rFonts w:ascii="Verdana" w:hAnsi="Verdana"/>
          <w:sz w:val="20"/>
        </w:rPr>
        <w:t>Gender</w:t>
      </w:r>
      <w:r w:rsidRPr="007971EB">
        <w:rPr>
          <w:rFonts w:ascii="Verdana" w:hAnsi="Verdana"/>
          <w:b w:val="0"/>
          <w:sz w:val="20"/>
        </w:rPr>
        <w:tab/>
      </w:r>
      <w:r w:rsidRPr="007971EB">
        <w:rPr>
          <w:rFonts w:ascii="Verdana" w:hAnsi="Verdana"/>
          <w:b w:val="0"/>
          <w:sz w:val="20"/>
        </w:rPr>
        <w:tab/>
      </w:r>
      <w:r w:rsidR="00AF4309">
        <w:rPr>
          <w:rFonts w:ascii="Verdana" w:hAnsi="Verdana"/>
          <w:b w:val="0"/>
          <w:sz w:val="20"/>
        </w:rPr>
        <w:tab/>
      </w:r>
      <w:r w:rsidR="00374B50">
        <w:rPr>
          <w:rFonts w:ascii="Verdana" w:hAnsi="Verdana"/>
          <w:b w:val="0"/>
          <w:sz w:val="20"/>
        </w:rPr>
        <w:t xml:space="preserve">  </w:t>
      </w:r>
      <w:r w:rsidR="00DB3AB2">
        <w:rPr>
          <w:rFonts w:ascii="Verdana" w:hAnsi="Verdana"/>
          <w:b w:val="0"/>
          <w:sz w:val="20"/>
        </w:rPr>
        <w:t xml:space="preserve">:       </w:t>
      </w:r>
      <w:r w:rsidR="00C341E1">
        <w:rPr>
          <w:rFonts w:ascii="Verdana" w:hAnsi="Verdana"/>
          <w:b w:val="0"/>
          <w:sz w:val="20"/>
        </w:rPr>
        <w:t>Male</w:t>
      </w:r>
      <w:r w:rsidR="005656A3">
        <w:rPr>
          <w:rFonts w:ascii="Verdana" w:hAnsi="Verdana"/>
          <w:b w:val="0"/>
          <w:sz w:val="20"/>
        </w:rPr>
        <w:t>.</w:t>
      </w:r>
    </w:p>
    <w:p w:rsidR="00D87EBB" w:rsidRPr="007971EB" w:rsidRDefault="00D87EBB" w:rsidP="008D2EBD">
      <w:pPr>
        <w:pStyle w:val="PlainText"/>
        <w:spacing w:before="173"/>
        <w:rPr>
          <w:rFonts w:ascii="Verdana" w:hAnsi="Verdana"/>
        </w:rPr>
      </w:pPr>
      <w:r w:rsidRPr="00AF4309">
        <w:rPr>
          <w:rFonts w:ascii="Verdana" w:hAnsi="Verdana"/>
          <w:b/>
        </w:rPr>
        <w:t>Nationality</w:t>
      </w:r>
      <w:r w:rsidRPr="007971EB">
        <w:rPr>
          <w:rFonts w:ascii="Verdana" w:hAnsi="Verdana"/>
        </w:rPr>
        <w:tab/>
      </w:r>
      <w:r w:rsidRPr="007971EB">
        <w:rPr>
          <w:rFonts w:ascii="Verdana" w:hAnsi="Verdana"/>
        </w:rPr>
        <w:tab/>
      </w:r>
      <w:r w:rsidR="00AF4309">
        <w:rPr>
          <w:rFonts w:ascii="Verdana" w:hAnsi="Verdana"/>
        </w:rPr>
        <w:tab/>
      </w:r>
      <w:r w:rsidR="00374B50">
        <w:rPr>
          <w:rFonts w:ascii="Verdana" w:hAnsi="Verdana"/>
        </w:rPr>
        <w:t xml:space="preserve">  </w:t>
      </w:r>
      <w:r w:rsidRPr="007971EB">
        <w:rPr>
          <w:rFonts w:ascii="Verdana" w:hAnsi="Verdana"/>
        </w:rPr>
        <w:t xml:space="preserve">: </w:t>
      </w:r>
      <w:r w:rsidRPr="007971EB">
        <w:rPr>
          <w:rFonts w:ascii="Verdana" w:hAnsi="Verdana"/>
        </w:rPr>
        <w:tab/>
        <w:t>Indian</w:t>
      </w:r>
    </w:p>
    <w:p w:rsidR="00320B7E" w:rsidRDefault="00505F4B" w:rsidP="008D2EBD">
      <w:pPr>
        <w:pStyle w:val="BodyTextIndent"/>
        <w:spacing w:before="173"/>
        <w:rPr>
          <w:rFonts w:ascii="Verdana" w:hAnsi="Verdana"/>
          <w:b w:val="0"/>
          <w:sz w:val="20"/>
        </w:rPr>
      </w:pPr>
      <w:r w:rsidRPr="00AF4309">
        <w:rPr>
          <w:rFonts w:ascii="Verdana" w:hAnsi="Verdana"/>
          <w:sz w:val="20"/>
        </w:rPr>
        <w:t>Lan</w:t>
      </w:r>
      <w:r w:rsidR="00704160" w:rsidRPr="00AF4309">
        <w:rPr>
          <w:rFonts w:ascii="Verdana" w:hAnsi="Verdana"/>
          <w:sz w:val="20"/>
        </w:rPr>
        <w:t>guages</w:t>
      </w:r>
      <w:r w:rsidR="00704160" w:rsidRPr="007971EB">
        <w:rPr>
          <w:rFonts w:ascii="Verdana" w:hAnsi="Verdana"/>
          <w:b w:val="0"/>
          <w:sz w:val="20"/>
        </w:rPr>
        <w:tab/>
      </w:r>
      <w:r w:rsidR="00704160" w:rsidRPr="007971EB">
        <w:rPr>
          <w:rFonts w:ascii="Verdana" w:hAnsi="Verdana"/>
          <w:b w:val="0"/>
          <w:sz w:val="20"/>
        </w:rPr>
        <w:tab/>
      </w:r>
      <w:r w:rsidR="00AF4309">
        <w:rPr>
          <w:rFonts w:ascii="Verdana" w:hAnsi="Verdana"/>
          <w:b w:val="0"/>
          <w:sz w:val="20"/>
        </w:rPr>
        <w:tab/>
      </w:r>
      <w:r w:rsidR="00374B50">
        <w:rPr>
          <w:rFonts w:ascii="Verdana" w:hAnsi="Verdana"/>
          <w:b w:val="0"/>
          <w:sz w:val="20"/>
        </w:rPr>
        <w:t xml:space="preserve">  </w:t>
      </w:r>
      <w:r w:rsidR="00704160" w:rsidRPr="007971EB">
        <w:rPr>
          <w:rFonts w:ascii="Verdana" w:hAnsi="Verdana"/>
          <w:b w:val="0"/>
          <w:sz w:val="20"/>
        </w:rPr>
        <w:t>:</w:t>
      </w:r>
      <w:r w:rsidR="00704160" w:rsidRPr="007971EB">
        <w:rPr>
          <w:rFonts w:ascii="Verdana" w:hAnsi="Verdana"/>
          <w:b w:val="0"/>
          <w:sz w:val="20"/>
        </w:rPr>
        <w:tab/>
        <w:t>English, Telugu</w:t>
      </w:r>
      <w:r w:rsidR="00643743" w:rsidRPr="007971EB">
        <w:rPr>
          <w:rFonts w:ascii="Verdana" w:hAnsi="Verdana"/>
          <w:b w:val="0"/>
          <w:sz w:val="20"/>
        </w:rPr>
        <w:t>, Hindi</w:t>
      </w:r>
      <w:r w:rsidR="00F7095B">
        <w:rPr>
          <w:rFonts w:ascii="Verdana" w:hAnsi="Verdana"/>
          <w:b w:val="0"/>
          <w:sz w:val="20"/>
        </w:rPr>
        <w:t>.</w:t>
      </w:r>
    </w:p>
    <w:p w:rsidR="00374B50" w:rsidRPr="00374B50" w:rsidRDefault="00374B50" w:rsidP="00374B50">
      <w:pPr>
        <w:pStyle w:val="BodyTextIndent"/>
        <w:spacing w:before="173"/>
        <w:rPr>
          <w:rFonts w:ascii="Verdana" w:hAnsi="Verdana"/>
          <w:b w:val="0"/>
          <w:sz w:val="20"/>
        </w:rPr>
      </w:pPr>
      <w:r w:rsidRPr="00374B50">
        <w:rPr>
          <w:rFonts w:ascii="Verdana" w:hAnsi="Verdana"/>
          <w:sz w:val="20"/>
        </w:rPr>
        <w:t>Communication Address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ab/>
        <w:t xml:space="preserve">  </w:t>
      </w:r>
      <w:r w:rsidRPr="00374B50">
        <w:rPr>
          <w:rFonts w:ascii="Verdana" w:hAnsi="Verdana"/>
          <w:sz w:val="20"/>
        </w:rPr>
        <w:t>:</w:t>
      </w:r>
      <w:r>
        <w:rPr>
          <w:rFonts w:ascii="Verdana" w:hAnsi="Verdana"/>
          <w:b w:val="0"/>
          <w:sz w:val="20"/>
        </w:rPr>
        <w:tab/>
        <w:t xml:space="preserve">SSR PG for </w:t>
      </w:r>
      <w:r w:rsidR="00DB3AB2">
        <w:rPr>
          <w:rFonts w:ascii="Verdana" w:hAnsi="Verdana"/>
          <w:b w:val="0"/>
          <w:sz w:val="20"/>
        </w:rPr>
        <w:t>Gents,</w:t>
      </w:r>
      <w:r>
        <w:rPr>
          <w:rFonts w:ascii="Verdana" w:hAnsi="Verdana"/>
          <w:b w:val="0"/>
          <w:sz w:val="20"/>
        </w:rPr>
        <w:t xml:space="preserve"> BTM 1</w:t>
      </w:r>
      <w:r w:rsidRPr="00374B50">
        <w:rPr>
          <w:rFonts w:ascii="Verdana" w:hAnsi="Verdana"/>
          <w:b w:val="0"/>
          <w:sz w:val="20"/>
          <w:vertAlign w:val="superscript"/>
        </w:rPr>
        <w:t>st</w:t>
      </w:r>
      <w:r>
        <w:rPr>
          <w:rFonts w:ascii="Verdana" w:hAnsi="Verdana"/>
          <w:b w:val="0"/>
          <w:sz w:val="20"/>
        </w:rPr>
        <w:t xml:space="preserve"> stage, Bangalore</w:t>
      </w:r>
      <w:r w:rsidR="005656A3">
        <w:rPr>
          <w:rFonts w:ascii="Verdana" w:hAnsi="Verdana"/>
          <w:b w:val="0"/>
          <w:sz w:val="20"/>
        </w:rPr>
        <w:t>.</w:t>
      </w:r>
    </w:p>
    <w:p w:rsidR="00320B7E" w:rsidRDefault="00320B7E" w:rsidP="008D2EBD">
      <w:pPr>
        <w:jc w:val="both"/>
        <w:rPr>
          <w:rFonts w:ascii="Verdana" w:hAnsi="Verdana"/>
          <w:b/>
        </w:rPr>
      </w:pPr>
    </w:p>
    <w:p w:rsidR="00AF4309" w:rsidRDefault="00374B50" w:rsidP="008D2EBD">
      <w:pPr>
        <w:jc w:val="both"/>
        <w:rPr>
          <w:rFonts w:ascii="Arial" w:hAnsi="Arial" w:cs="Arial"/>
          <w:b/>
          <w:bCs/>
        </w:rPr>
      </w:pPr>
      <w:r>
        <w:rPr>
          <w:rFonts w:ascii="Verdana" w:hAnsi="Verdana"/>
          <w:b/>
        </w:rPr>
        <w:t xml:space="preserve">Permanent </w:t>
      </w:r>
      <w:r w:rsidRPr="00AF4309">
        <w:rPr>
          <w:rFonts w:ascii="Verdana" w:hAnsi="Verdana"/>
          <w:b/>
        </w:rPr>
        <w:t>Address</w:t>
      </w:r>
      <w:r w:rsidR="00DD1FF1" w:rsidRPr="007971EB">
        <w:rPr>
          <w:rFonts w:ascii="Verdana" w:hAnsi="Verdana"/>
        </w:rPr>
        <w:tab/>
      </w:r>
      <w:r>
        <w:rPr>
          <w:rFonts w:ascii="Verdana" w:hAnsi="Verdana"/>
        </w:rPr>
        <w:t xml:space="preserve">  </w:t>
      </w:r>
      <w:r w:rsidR="00505F4B" w:rsidRPr="007971EB">
        <w:rPr>
          <w:rFonts w:ascii="Verdana" w:hAnsi="Verdana"/>
        </w:rPr>
        <w:t>:</w:t>
      </w:r>
      <w:r w:rsidR="0096352F">
        <w:rPr>
          <w:rFonts w:ascii="Verdana" w:hAnsi="Verdana"/>
        </w:rPr>
        <w:tab/>
        <w:t>H No: 4-3-54</w:t>
      </w:r>
      <w:r w:rsidR="00C341E1">
        <w:rPr>
          <w:rFonts w:ascii="Verdana" w:hAnsi="Verdana"/>
        </w:rPr>
        <w:t xml:space="preserve">, </w:t>
      </w:r>
      <w:r w:rsidR="002F1663">
        <w:rPr>
          <w:rFonts w:ascii="Verdana" w:hAnsi="Verdana"/>
        </w:rPr>
        <w:t>Nacharam, Hyderabad,</w:t>
      </w:r>
      <w:r w:rsidR="002F1347">
        <w:rPr>
          <w:rFonts w:ascii="Verdana" w:hAnsi="Verdana"/>
        </w:rPr>
        <w:t xml:space="preserve"> Andhra Pradesh</w:t>
      </w:r>
      <w:r w:rsidR="005656A3">
        <w:rPr>
          <w:rFonts w:ascii="Verdana" w:hAnsi="Verdana"/>
        </w:rPr>
        <w:t>.</w:t>
      </w:r>
      <w:r w:rsidR="00C341E1">
        <w:rPr>
          <w:rFonts w:ascii="Verdana" w:hAnsi="Verdana"/>
        </w:rPr>
        <w:t xml:space="preserve"> </w:t>
      </w:r>
      <w:r w:rsidR="00B100FE">
        <w:rPr>
          <w:rFonts w:ascii="Arial" w:hAnsi="Arial" w:cs="Arial"/>
          <w:b/>
          <w:bCs/>
        </w:rPr>
        <w:t xml:space="preserve">                                          </w:t>
      </w:r>
    </w:p>
    <w:p w:rsidR="00940ADD" w:rsidRDefault="00940ADD" w:rsidP="008D2EBD">
      <w:pPr>
        <w:jc w:val="both"/>
        <w:rPr>
          <w:rFonts w:ascii="Verdana" w:hAnsi="Verdana"/>
          <w:b/>
        </w:rPr>
      </w:pPr>
    </w:p>
    <w:p w:rsidR="00AF4309" w:rsidRDefault="00B100FE" w:rsidP="008D2EBD">
      <w:pPr>
        <w:jc w:val="both"/>
        <w:rPr>
          <w:rFonts w:ascii="Verdana" w:hAnsi="Verdana"/>
          <w:b/>
        </w:rPr>
      </w:pPr>
      <w:r w:rsidRPr="00AF4309">
        <w:rPr>
          <w:rFonts w:ascii="Verdana" w:hAnsi="Verdana"/>
          <w:b/>
        </w:rPr>
        <w:t>Declaration:</w:t>
      </w:r>
    </w:p>
    <w:p w:rsidR="00CE1C0D" w:rsidRPr="00AF4309" w:rsidRDefault="00CE1C0D" w:rsidP="008D2EBD">
      <w:pPr>
        <w:jc w:val="both"/>
        <w:rPr>
          <w:rFonts w:ascii="Verdana" w:hAnsi="Verdana"/>
          <w:b/>
        </w:rPr>
      </w:pPr>
    </w:p>
    <w:p w:rsidR="0096352F" w:rsidRPr="00AF4309" w:rsidRDefault="00B100FE" w:rsidP="008D2EBD">
      <w:pPr>
        <w:jc w:val="both"/>
        <w:rPr>
          <w:rFonts w:ascii="Verdana" w:hAnsi="Verdana"/>
        </w:rPr>
      </w:pPr>
      <w:r w:rsidRPr="00AF4309">
        <w:rPr>
          <w:rFonts w:ascii="Verdana" w:hAnsi="Verdana"/>
        </w:rPr>
        <w:t>I hereby declare th</w:t>
      </w:r>
      <w:r w:rsidR="00A2710E" w:rsidRPr="00AF4309">
        <w:rPr>
          <w:rFonts w:ascii="Verdana" w:hAnsi="Verdana"/>
        </w:rPr>
        <w:t>at the above information is true to the best of my knowledge and</w:t>
      </w:r>
      <w:r w:rsidR="00AF4309">
        <w:rPr>
          <w:rFonts w:ascii="Verdana" w:hAnsi="Verdana"/>
        </w:rPr>
        <w:t xml:space="preserve"> </w:t>
      </w:r>
      <w:r w:rsidR="003915CF" w:rsidRPr="00AF4309">
        <w:rPr>
          <w:rFonts w:ascii="Verdana" w:hAnsi="Verdana"/>
        </w:rPr>
        <w:t>b</w:t>
      </w:r>
      <w:r w:rsidR="00A2710E" w:rsidRPr="00AF4309">
        <w:rPr>
          <w:rFonts w:ascii="Verdana" w:hAnsi="Verdana"/>
        </w:rPr>
        <w:t>elief, if given a chance, I can prove mysel</w:t>
      </w:r>
      <w:r w:rsidR="0096352F">
        <w:rPr>
          <w:rFonts w:ascii="Verdana" w:hAnsi="Verdana"/>
        </w:rPr>
        <w:t>f</w:t>
      </w:r>
    </w:p>
    <w:p w:rsidR="00387655" w:rsidRDefault="00B100FE" w:rsidP="008D2EBD">
      <w:pPr>
        <w:pStyle w:val="NormalWeb"/>
        <w:ind w:right="120"/>
        <w:rPr>
          <w:rFonts w:ascii="Verdana" w:hAnsi="Verdana"/>
          <w:sz w:val="20"/>
          <w:szCs w:val="20"/>
        </w:rPr>
      </w:pPr>
      <w:r w:rsidRPr="00AF4309">
        <w:rPr>
          <w:rFonts w:ascii="Verdana" w:hAnsi="Verdana"/>
          <w:sz w:val="20"/>
          <w:szCs w:val="20"/>
        </w:rPr>
        <w:t>PLACE</w:t>
      </w:r>
      <w:r w:rsidR="00DD514D" w:rsidRPr="00AF4309">
        <w:rPr>
          <w:rFonts w:ascii="Verdana" w:hAnsi="Verdana"/>
          <w:sz w:val="20"/>
          <w:szCs w:val="20"/>
        </w:rPr>
        <w:t xml:space="preserve">: </w:t>
      </w:r>
      <w:r w:rsidR="00AF4309">
        <w:rPr>
          <w:rFonts w:ascii="Verdana" w:hAnsi="Verdana"/>
          <w:sz w:val="20"/>
          <w:szCs w:val="20"/>
        </w:rPr>
        <w:br/>
      </w:r>
      <w:r w:rsidRPr="00AF4309">
        <w:rPr>
          <w:rFonts w:ascii="Verdana" w:hAnsi="Verdana"/>
          <w:sz w:val="20"/>
          <w:szCs w:val="20"/>
        </w:rPr>
        <w:t xml:space="preserve">DATE:                                                                            </w:t>
      </w:r>
    </w:p>
    <w:p w:rsidR="005465E4" w:rsidRDefault="00387655" w:rsidP="008D2EBD">
      <w:pPr>
        <w:pStyle w:val="NormalWeb"/>
        <w:ind w:right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</w:t>
      </w:r>
    </w:p>
    <w:p w:rsidR="00EC67C0" w:rsidRPr="00387655" w:rsidRDefault="005465E4" w:rsidP="005465E4">
      <w:pPr>
        <w:pStyle w:val="NormalWeb"/>
        <w:ind w:left="720" w:right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AF4309">
        <w:rPr>
          <w:rFonts w:ascii="Verdana" w:hAnsi="Verdana"/>
          <w:sz w:val="20"/>
        </w:rPr>
        <w:t xml:space="preserve"> </w:t>
      </w:r>
      <w:r w:rsidR="00C34960" w:rsidRPr="00387655">
        <w:rPr>
          <w:rFonts w:ascii="Verdana" w:hAnsi="Verdana"/>
          <w:b/>
          <w:sz w:val="20"/>
        </w:rPr>
        <w:t>(</w:t>
      </w:r>
      <w:r w:rsidR="00BB4BC2">
        <w:rPr>
          <w:rFonts w:ascii="Verdana" w:hAnsi="Verdana"/>
          <w:b/>
          <w:sz w:val="20"/>
        </w:rPr>
        <w:t>Prudhvi Karanam</w:t>
      </w:r>
      <w:r w:rsidR="009736A5" w:rsidRPr="00387655">
        <w:rPr>
          <w:rFonts w:ascii="Verdana" w:hAnsi="Verdana"/>
          <w:b/>
          <w:sz w:val="20"/>
        </w:rPr>
        <w:t>)</w:t>
      </w:r>
      <w:r w:rsidR="00EC67C0" w:rsidRPr="00387655">
        <w:rPr>
          <w:rFonts w:ascii="Verdana" w:hAnsi="Verdana"/>
          <w:b/>
          <w:sz w:val="20"/>
        </w:rPr>
        <w:t xml:space="preserve"> </w:t>
      </w:r>
    </w:p>
    <w:sectPr w:rsidR="00EC67C0" w:rsidRPr="00387655" w:rsidSect="00E53ED7">
      <w:footnotePr>
        <w:pos w:val="beneathText"/>
      </w:footnotePr>
      <w:pgSz w:w="11905" w:h="16837"/>
      <w:pgMar w:top="1440" w:right="1197" w:bottom="1440" w:left="107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1A7" w:rsidRDefault="00DD21A7" w:rsidP="00B100FE">
      <w:r>
        <w:separator/>
      </w:r>
    </w:p>
  </w:endnote>
  <w:endnote w:type="continuationSeparator" w:id="1">
    <w:p w:rsidR="00DD21A7" w:rsidRDefault="00DD21A7" w:rsidP="00B10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1A7" w:rsidRDefault="00DD21A7" w:rsidP="00B100FE">
      <w:r>
        <w:separator/>
      </w:r>
    </w:p>
  </w:footnote>
  <w:footnote w:type="continuationSeparator" w:id="1">
    <w:p w:rsidR="00DD21A7" w:rsidRDefault="00DD21A7" w:rsidP="00B10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1D7544D"/>
    <w:multiLevelType w:val="hybridMultilevel"/>
    <w:tmpl w:val="8E0E588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>
    <w:nsid w:val="0E85281B"/>
    <w:multiLevelType w:val="hybridMultilevel"/>
    <w:tmpl w:val="C0448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56699"/>
    <w:multiLevelType w:val="multilevel"/>
    <w:tmpl w:val="A886A9F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17961C98"/>
    <w:multiLevelType w:val="hybridMultilevel"/>
    <w:tmpl w:val="BAE42F68"/>
    <w:lvl w:ilvl="0" w:tplc="0A40A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020C83"/>
    <w:multiLevelType w:val="hybridMultilevel"/>
    <w:tmpl w:val="7746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78370E"/>
    <w:multiLevelType w:val="hybridMultilevel"/>
    <w:tmpl w:val="8C9C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806F1B"/>
    <w:multiLevelType w:val="hybridMultilevel"/>
    <w:tmpl w:val="7D547B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C6939D2"/>
    <w:multiLevelType w:val="hybridMultilevel"/>
    <w:tmpl w:val="CA5A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20204"/>
    <w:multiLevelType w:val="hybridMultilevel"/>
    <w:tmpl w:val="E7EA9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957A6"/>
    <w:multiLevelType w:val="hybridMultilevel"/>
    <w:tmpl w:val="6C5A2B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3D6823"/>
    <w:multiLevelType w:val="hybridMultilevel"/>
    <w:tmpl w:val="BC50D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3E043B"/>
    <w:multiLevelType w:val="hybridMultilevel"/>
    <w:tmpl w:val="0C80C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7A67FC"/>
    <w:multiLevelType w:val="hybridMultilevel"/>
    <w:tmpl w:val="EB12A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D668AD"/>
    <w:multiLevelType w:val="hybridMultilevel"/>
    <w:tmpl w:val="F35A5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D3512"/>
    <w:multiLevelType w:val="hybridMultilevel"/>
    <w:tmpl w:val="65FE5DE4"/>
    <w:lvl w:ilvl="0" w:tplc="C99E40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C8C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5A4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6F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267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7C8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68BC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C7C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3422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A85E85"/>
    <w:multiLevelType w:val="multilevel"/>
    <w:tmpl w:val="A10A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6B50800"/>
    <w:multiLevelType w:val="hybridMultilevel"/>
    <w:tmpl w:val="534CE2AE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D13003"/>
    <w:multiLevelType w:val="hybridMultilevel"/>
    <w:tmpl w:val="4B487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D80ED8"/>
    <w:multiLevelType w:val="hybridMultilevel"/>
    <w:tmpl w:val="3B8E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3E12A9"/>
    <w:multiLevelType w:val="hybridMultilevel"/>
    <w:tmpl w:val="2F343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C264C5"/>
    <w:multiLevelType w:val="hybridMultilevel"/>
    <w:tmpl w:val="4114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F62CF3"/>
    <w:multiLevelType w:val="hybridMultilevel"/>
    <w:tmpl w:val="7CA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6"/>
  </w:num>
  <w:num w:numId="7">
    <w:abstractNumId w:val="25"/>
  </w:num>
  <w:num w:numId="8">
    <w:abstractNumId w:val="4"/>
  </w:num>
  <w:num w:numId="9">
    <w:abstractNumId w:val="22"/>
  </w:num>
  <w:num w:numId="10">
    <w:abstractNumId w:val="7"/>
  </w:num>
  <w:num w:numId="11">
    <w:abstractNumId w:val="10"/>
  </w:num>
  <w:num w:numId="12">
    <w:abstractNumId w:val="20"/>
  </w:num>
  <w:num w:numId="13">
    <w:abstractNumId w:val="8"/>
  </w:num>
  <w:num w:numId="14">
    <w:abstractNumId w:val="17"/>
  </w:num>
  <w:num w:numId="15">
    <w:abstractNumId w:val="16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 w:numId="20">
    <w:abstractNumId w:val="21"/>
  </w:num>
  <w:num w:numId="21">
    <w:abstractNumId w:val="9"/>
  </w:num>
  <w:num w:numId="22">
    <w:abstractNumId w:val="23"/>
  </w:num>
  <w:num w:numId="23">
    <w:abstractNumId w:val="5"/>
  </w:num>
  <w:num w:numId="24">
    <w:abstractNumId w:val="12"/>
  </w:num>
  <w:num w:numId="25">
    <w:abstractNumId w:val="24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742991"/>
    <w:rsid w:val="00000E1A"/>
    <w:rsid w:val="00005FE7"/>
    <w:rsid w:val="00006C54"/>
    <w:rsid w:val="00017C90"/>
    <w:rsid w:val="000215A3"/>
    <w:rsid w:val="00032746"/>
    <w:rsid w:val="00035A3C"/>
    <w:rsid w:val="00045B6F"/>
    <w:rsid w:val="00060197"/>
    <w:rsid w:val="000608BD"/>
    <w:rsid w:val="00061E66"/>
    <w:rsid w:val="00073023"/>
    <w:rsid w:val="00084A9E"/>
    <w:rsid w:val="00092562"/>
    <w:rsid w:val="000A10B0"/>
    <w:rsid w:val="000B250E"/>
    <w:rsid w:val="000B4E6E"/>
    <w:rsid w:val="000B58BD"/>
    <w:rsid w:val="000B5A67"/>
    <w:rsid w:val="000B6376"/>
    <w:rsid w:val="000C3014"/>
    <w:rsid w:val="000C3F3A"/>
    <w:rsid w:val="000C4FB4"/>
    <w:rsid w:val="000C5CE4"/>
    <w:rsid w:val="000D7ED7"/>
    <w:rsid w:val="000E4C9C"/>
    <w:rsid w:val="000F1BED"/>
    <w:rsid w:val="00100098"/>
    <w:rsid w:val="00111263"/>
    <w:rsid w:val="0011737D"/>
    <w:rsid w:val="00123B93"/>
    <w:rsid w:val="00135C01"/>
    <w:rsid w:val="00157DDF"/>
    <w:rsid w:val="00166EF1"/>
    <w:rsid w:val="001707D7"/>
    <w:rsid w:val="001800CD"/>
    <w:rsid w:val="00184AB1"/>
    <w:rsid w:val="00190AE0"/>
    <w:rsid w:val="001941E2"/>
    <w:rsid w:val="00195096"/>
    <w:rsid w:val="00196127"/>
    <w:rsid w:val="001A11FA"/>
    <w:rsid w:val="001A3F66"/>
    <w:rsid w:val="001B4BC5"/>
    <w:rsid w:val="001C73D6"/>
    <w:rsid w:val="001D036E"/>
    <w:rsid w:val="001E0A50"/>
    <w:rsid w:val="001E641E"/>
    <w:rsid w:val="00200805"/>
    <w:rsid w:val="0020573D"/>
    <w:rsid w:val="00220CA0"/>
    <w:rsid w:val="0023355D"/>
    <w:rsid w:val="00235DF3"/>
    <w:rsid w:val="00236E03"/>
    <w:rsid w:val="002412E1"/>
    <w:rsid w:val="0024227A"/>
    <w:rsid w:val="0024734A"/>
    <w:rsid w:val="00255C65"/>
    <w:rsid w:val="00263D68"/>
    <w:rsid w:val="002703FC"/>
    <w:rsid w:val="0027402D"/>
    <w:rsid w:val="002919CB"/>
    <w:rsid w:val="002A5733"/>
    <w:rsid w:val="002A7699"/>
    <w:rsid w:val="002A7A1E"/>
    <w:rsid w:val="002B4A0F"/>
    <w:rsid w:val="002B4C28"/>
    <w:rsid w:val="002D4963"/>
    <w:rsid w:val="002E68FD"/>
    <w:rsid w:val="002F1347"/>
    <w:rsid w:val="002F13CB"/>
    <w:rsid w:val="002F1663"/>
    <w:rsid w:val="002F18F4"/>
    <w:rsid w:val="003031EF"/>
    <w:rsid w:val="00315FD7"/>
    <w:rsid w:val="003177F8"/>
    <w:rsid w:val="00320B12"/>
    <w:rsid w:val="00320B7E"/>
    <w:rsid w:val="003305C9"/>
    <w:rsid w:val="003309E0"/>
    <w:rsid w:val="00336ADF"/>
    <w:rsid w:val="00340CED"/>
    <w:rsid w:val="0034279F"/>
    <w:rsid w:val="0034652E"/>
    <w:rsid w:val="00374B50"/>
    <w:rsid w:val="00387655"/>
    <w:rsid w:val="003915CF"/>
    <w:rsid w:val="003A0F75"/>
    <w:rsid w:val="003A4296"/>
    <w:rsid w:val="003C42CB"/>
    <w:rsid w:val="003C53E7"/>
    <w:rsid w:val="003D1FBD"/>
    <w:rsid w:val="003D3334"/>
    <w:rsid w:val="003E3F06"/>
    <w:rsid w:val="003F0D18"/>
    <w:rsid w:val="003F5885"/>
    <w:rsid w:val="00405416"/>
    <w:rsid w:val="00413E20"/>
    <w:rsid w:val="004154F4"/>
    <w:rsid w:val="00426727"/>
    <w:rsid w:val="00433C4E"/>
    <w:rsid w:val="0044422E"/>
    <w:rsid w:val="00444D45"/>
    <w:rsid w:val="00454AC5"/>
    <w:rsid w:val="00462B4B"/>
    <w:rsid w:val="00466194"/>
    <w:rsid w:val="00466597"/>
    <w:rsid w:val="0047281F"/>
    <w:rsid w:val="004734BC"/>
    <w:rsid w:val="0047371C"/>
    <w:rsid w:val="00475C2B"/>
    <w:rsid w:val="0048034F"/>
    <w:rsid w:val="004A0015"/>
    <w:rsid w:val="004A1CAA"/>
    <w:rsid w:val="004A25BF"/>
    <w:rsid w:val="004A2FEE"/>
    <w:rsid w:val="004A6E9D"/>
    <w:rsid w:val="004B5F9F"/>
    <w:rsid w:val="004D1AFA"/>
    <w:rsid w:val="004E393E"/>
    <w:rsid w:val="00500AD0"/>
    <w:rsid w:val="00505F4B"/>
    <w:rsid w:val="005465E4"/>
    <w:rsid w:val="005656A3"/>
    <w:rsid w:val="0058111B"/>
    <w:rsid w:val="0059063A"/>
    <w:rsid w:val="0059382B"/>
    <w:rsid w:val="005A1ABB"/>
    <w:rsid w:val="005A222C"/>
    <w:rsid w:val="005A22C1"/>
    <w:rsid w:val="005A43FB"/>
    <w:rsid w:val="005A49A6"/>
    <w:rsid w:val="005B125D"/>
    <w:rsid w:val="005C7079"/>
    <w:rsid w:val="005D3222"/>
    <w:rsid w:val="005D3D12"/>
    <w:rsid w:val="005D4883"/>
    <w:rsid w:val="005D4E84"/>
    <w:rsid w:val="005F217E"/>
    <w:rsid w:val="005F4B79"/>
    <w:rsid w:val="00603AB1"/>
    <w:rsid w:val="00603D5A"/>
    <w:rsid w:val="0060587B"/>
    <w:rsid w:val="00617F9A"/>
    <w:rsid w:val="006200A4"/>
    <w:rsid w:val="00624710"/>
    <w:rsid w:val="00627727"/>
    <w:rsid w:val="0063682E"/>
    <w:rsid w:val="00636F93"/>
    <w:rsid w:val="006405F2"/>
    <w:rsid w:val="00643743"/>
    <w:rsid w:val="00653A0F"/>
    <w:rsid w:val="00666258"/>
    <w:rsid w:val="00681121"/>
    <w:rsid w:val="006830E6"/>
    <w:rsid w:val="006855B3"/>
    <w:rsid w:val="006926F5"/>
    <w:rsid w:val="00695409"/>
    <w:rsid w:val="006A3046"/>
    <w:rsid w:val="006A5CFF"/>
    <w:rsid w:val="006B7EA2"/>
    <w:rsid w:val="006C0AFF"/>
    <w:rsid w:val="006C58AF"/>
    <w:rsid w:val="006C7311"/>
    <w:rsid w:val="006D70BE"/>
    <w:rsid w:val="006D7FD0"/>
    <w:rsid w:val="006E18A7"/>
    <w:rsid w:val="006F2C1C"/>
    <w:rsid w:val="006F36FF"/>
    <w:rsid w:val="006F41A7"/>
    <w:rsid w:val="00701BBB"/>
    <w:rsid w:val="00704160"/>
    <w:rsid w:val="0071180B"/>
    <w:rsid w:val="00712BE4"/>
    <w:rsid w:val="00713EA9"/>
    <w:rsid w:val="007256BB"/>
    <w:rsid w:val="007262BF"/>
    <w:rsid w:val="00742991"/>
    <w:rsid w:val="00750655"/>
    <w:rsid w:val="007618EA"/>
    <w:rsid w:val="0078270E"/>
    <w:rsid w:val="00791149"/>
    <w:rsid w:val="00795CB3"/>
    <w:rsid w:val="007970E2"/>
    <w:rsid w:val="007971CE"/>
    <w:rsid w:val="007971EB"/>
    <w:rsid w:val="007B20EC"/>
    <w:rsid w:val="007B234B"/>
    <w:rsid w:val="007C5A67"/>
    <w:rsid w:val="007C6813"/>
    <w:rsid w:val="007D171D"/>
    <w:rsid w:val="007E11EF"/>
    <w:rsid w:val="007E6089"/>
    <w:rsid w:val="007F0FC4"/>
    <w:rsid w:val="007F4315"/>
    <w:rsid w:val="008006D5"/>
    <w:rsid w:val="008011E0"/>
    <w:rsid w:val="00810C20"/>
    <w:rsid w:val="00820076"/>
    <w:rsid w:val="008218AB"/>
    <w:rsid w:val="008244B5"/>
    <w:rsid w:val="00827BB7"/>
    <w:rsid w:val="00832235"/>
    <w:rsid w:val="00841EA7"/>
    <w:rsid w:val="0084421C"/>
    <w:rsid w:val="008613CA"/>
    <w:rsid w:val="00865701"/>
    <w:rsid w:val="00866D4E"/>
    <w:rsid w:val="00890F15"/>
    <w:rsid w:val="00891B65"/>
    <w:rsid w:val="008A0C18"/>
    <w:rsid w:val="008B19F8"/>
    <w:rsid w:val="008B46EB"/>
    <w:rsid w:val="008B7C4F"/>
    <w:rsid w:val="008D2EBD"/>
    <w:rsid w:val="008D6241"/>
    <w:rsid w:val="008E5473"/>
    <w:rsid w:val="008E54BB"/>
    <w:rsid w:val="008F54D6"/>
    <w:rsid w:val="009046C7"/>
    <w:rsid w:val="00910BA6"/>
    <w:rsid w:val="009111EB"/>
    <w:rsid w:val="00912168"/>
    <w:rsid w:val="00913ACA"/>
    <w:rsid w:val="009225F1"/>
    <w:rsid w:val="00930E97"/>
    <w:rsid w:val="00932349"/>
    <w:rsid w:val="00940ADD"/>
    <w:rsid w:val="0094717F"/>
    <w:rsid w:val="00961DBA"/>
    <w:rsid w:val="0096215B"/>
    <w:rsid w:val="0096352F"/>
    <w:rsid w:val="00966E8E"/>
    <w:rsid w:val="009736A5"/>
    <w:rsid w:val="00975728"/>
    <w:rsid w:val="00980041"/>
    <w:rsid w:val="00980488"/>
    <w:rsid w:val="00980F09"/>
    <w:rsid w:val="00982C0F"/>
    <w:rsid w:val="00984EC5"/>
    <w:rsid w:val="0099178D"/>
    <w:rsid w:val="009A4B96"/>
    <w:rsid w:val="009A6E1C"/>
    <w:rsid w:val="009B2F42"/>
    <w:rsid w:val="009C1518"/>
    <w:rsid w:val="009C579E"/>
    <w:rsid w:val="009D0DBA"/>
    <w:rsid w:val="009D2FA3"/>
    <w:rsid w:val="009E12E1"/>
    <w:rsid w:val="009E1513"/>
    <w:rsid w:val="009E5A58"/>
    <w:rsid w:val="009E6CCB"/>
    <w:rsid w:val="009E735E"/>
    <w:rsid w:val="009F0704"/>
    <w:rsid w:val="009F21EA"/>
    <w:rsid w:val="009F2324"/>
    <w:rsid w:val="009F287A"/>
    <w:rsid w:val="00A00310"/>
    <w:rsid w:val="00A076FA"/>
    <w:rsid w:val="00A10EA1"/>
    <w:rsid w:val="00A11E31"/>
    <w:rsid w:val="00A2710E"/>
    <w:rsid w:val="00A274B4"/>
    <w:rsid w:val="00A36F1C"/>
    <w:rsid w:val="00A40FB6"/>
    <w:rsid w:val="00A54C2E"/>
    <w:rsid w:val="00A6140A"/>
    <w:rsid w:val="00A75B41"/>
    <w:rsid w:val="00A75FCC"/>
    <w:rsid w:val="00A81BDB"/>
    <w:rsid w:val="00A83BF9"/>
    <w:rsid w:val="00A872B2"/>
    <w:rsid w:val="00A87389"/>
    <w:rsid w:val="00AA6E49"/>
    <w:rsid w:val="00AA7C90"/>
    <w:rsid w:val="00AB342A"/>
    <w:rsid w:val="00AC47F3"/>
    <w:rsid w:val="00AC6DE8"/>
    <w:rsid w:val="00AD0BEF"/>
    <w:rsid w:val="00AD7617"/>
    <w:rsid w:val="00AE378C"/>
    <w:rsid w:val="00AF088B"/>
    <w:rsid w:val="00AF1413"/>
    <w:rsid w:val="00AF174B"/>
    <w:rsid w:val="00AF1CE5"/>
    <w:rsid w:val="00AF4309"/>
    <w:rsid w:val="00B01C64"/>
    <w:rsid w:val="00B02471"/>
    <w:rsid w:val="00B100FE"/>
    <w:rsid w:val="00B420D1"/>
    <w:rsid w:val="00B473AE"/>
    <w:rsid w:val="00B47E8B"/>
    <w:rsid w:val="00B610B4"/>
    <w:rsid w:val="00B613EA"/>
    <w:rsid w:val="00B764BE"/>
    <w:rsid w:val="00BA66AA"/>
    <w:rsid w:val="00BB4BC2"/>
    <w:rsid w:val="00BB5734"/>
    <w:rsid w:val="00BE2224"/>
    <w:rsid w:val="00BE7FE6"/>
    <w:rsid w:val="00C07854"/>
    <w:rsid w:val="00C10C46"/>
    <w:rsid w:val="00C224CB"/>
    <w:rsid w:val="00C331C5"/>
    <w:rsid w:val="00C341E1"/>
    <w:rsid w:val="00C34960"/>
    <w:rsid w:val="00C54021"/>
    <w:rsid w:val="00C66EA6"/>
    <w:rsid w:val="00C709C3"/>
    <w:rsid w:val="00C710E3"/>
    <w:rsid w:val="00C96815"/>
    <w:rsid w:val="00CA18C5"/>
    <w:rsid w:val="00CA2791"/>
    <w:rsid w:val="00CA4987"/>
    <w:rsid w:val="00CB1FA4"/>
    <w:rsid w:val="00CC30D6"/>
    <w:rsid w:val="00CC3229"/>
    <w:rsid w:val="00CC33C6"/>
    <w:rsid w:val="00CC6879"/>
    <w:rsid w:val="00CD02BC"/>
    <w:rsid w:val="00CD3105"/>
    <w:rsid w:val="00CD7E81"/>
    <w:rsid w:val="00CE1C0D"/>
    <w:rsid w:val="00D07AA4"/>
    <w:rsid w:val="00D07DBE"/>
    <w:rsid w:val="00D13BD4"/>
    <w:rsid w:val="00D20064"/>
    <w:rsid w:val="00D27D30"/>
    <w:rsid w:val="00D339A4"/>
    <w:rsid w:val="00D45402"/>
    <w:rsid w:val="00D5561A"/>
    <w:rsid w:val="00D55691"/>
    <w:rsid w:val="00D611FC"/>
    <w:rsid w:val="00D63CB0"/>
    <w:rsid w:val="00D74355"/>
    <w:rsid w:val="00D77771"/>
    <w:rsid w:val="00D87EBB"/>
    <w:rsid w:val="00D91CDD"/>
    <w:rsid w:val="00D94143"/>
    <w:rsid w:val="00D9794D"/>
    <w:rsid w:val="00DA2D20"/>
    <w:rsid w:val="00DA59B9"/>
    <w:rsid w:val="00DB09C7"/>
    <w:rsid w:val="00DB3AB2"/>
    <w:rsid w:val="00DC6725"/>
    <w:rsid w:val="00DD1FF1"/>
    <w:rsid w:val="00DD21A7"/>
    <w:rsid w:val="00DD514D"/>
    <w:rsid w:val="00DE1AF0"/>
    <w:rsid w:val="00DE7C50"/>
    <w:rsid w:val="00DF021C"/>
    <w:rsid w:val="00DF0D5A"/>
    <w:rsid w:val="00DF25F7"/>
    <w:rsid w:val="00DF55E0"/>
    <w:rsid w:val="00E11386"/>
    <w:rsid w:val="00E12658"/>
    <w:rsid w:val="00E20646"/>
    <w:rsid w:val="00E219F7"/>
    <w:rsid w:val="00E23CC1"/>
    <w:rsid w:val="00E25211"/>
    <w:rsid w:val="00E26F29"/>
    <w:rsid w:val="00E270F4"/>
    <w:rsid w:val="00E27537"/>
    <w:rsid w:val="00E30E29"/>
    <w:rsid w:val="00E4062A"/>
    <w:rsid w:val="00E459F0"/>
    <w:rsid w:val="00E507EA"/>
    <w:rsid w:val="00E53ED7"/>
    <w:rsid w:val="00E60C2B"/>
    <w:rsid w:val="00E63518"/>
    <w:rsid w:val="00E665D3"/>
    <w:rsid w:val="00E70E24"/>
    <w:rsid w:val="00E71F05"/>
    <w:rsid w:val="00E86435"/>
    <w:rsid w:val="00EC67C0"/>
    <w:rsid w:val="00EE529E"/>
    <w:rsid w:val="00EE67EF"/>
    <w:rsid w:val="00EF06C0"/>
    <w:rsid w:val="00EF743C"/>
    <w:rsid w:val="00F040C2"/>
    <w:rsid w:val="00F0454B"/>
    <w:rsid w:val="00F07BCB"/>
    <w:rsid w:val="00F07ED8"/>
    <w:rsid w:val="00F22ED0"/>
    <w:rsid w:val="00F4057F"/>
    <w:rsid w:val="00F40C67"/>
    <w:rsid w:val="00F41032"/>
    <w:rsid w:val="00F504FF"/>
    <w:rsid w:val="00F534D0"/>
    <w:rsid w:val="00F5690A"/>
    <w:rsid w:val="00F7095B"/>
    <w:rsid w:val="00F95559"/>
    <w:rsid w:val="00FB53CC"/>
    <w:rsid w:val="00FC2530"/>
    <w:rsid w:val="00FD1E7C"/>
    <w:rsid w:val="00FD4C13"/>
    <w:rsid w:val="00FE5B1A"/>
    <w:rsid w:val="00FE7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3ED7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E53E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53ED7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6352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53ED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53ED7"/>
    <w:rPr>
      <w:rFonts w:ascii="Symbol" w:hAnsi="Symbol"/>
    </w:rPr>
  </w:style>
  <w:style w:type="character" w:customStyle="1" w:styleId="WW8Num2z0">
    <w:name w:val="WW8Num2z0"/>
    <w:rsid w:val="00E53ED7"/>
    <w:rPr>
      <w:rFonts w:ascii="Symbol" w:hAnsi="Symbol"/>
    </w:rPr>
  </w:style>
  <w:style w:type="character" w:customStyle="1" w:styleId="WW8Num3z0">
    <w:name w:val="WW8Num3z0"/>
    <w:rsid w:val="00E53ED7"/>
    <w:rPr>
      <w:rFonts w:ascii="Wingdings" w:hAnsi="Wingdings"/>
    </w:rPr>
  </w:style>
  <w:style w:type="character" w:customStyle="1" w:styleId="WW8Num3z1">
    <w:name w:val="WW8Num3z1"/>
    <w:rsid w:val="00E53ED7"/>
    <w:rPr>
      <w:rFonts w:ascii="Courier New" w:hAnsi="Courier New" w:cs="Courier New"/>
    </w:rPr>
  </w:style>
  <w:style w:type="character" w:customStyle="1" w:styleId="WW8Num3z4">
    <w:name w:val="WW8Num3z4"/>
    <w:rsid w:val="00E53ED7"/>
    <w:rPr>
      <w:rFonts w:ascii="Courier New" w:hAnsi="Courier New" w:cs="Courier New"/>
    </w:rPr>
  </w:style>
  <w:style w:type="character" w:customStyle="1" w:styleId="WW8Num4z0">
    <w:name w:val="WW8Num4z0"/>
    <w:rsid w:val="00E53ED7"/>
    <w:rPr>
      <w:rFonts w:ascii="Wingdings" w:hAnsi="Wingdings"/>
    </w:rPr>
  </w:style>
  <w:style w:type="character" w:customStyle="1" w:styleId="WW8Num5z0">
    <w:name w:val="WW8Num5z0"/>
    <w:rsid w:val="00E53ED7"/>
    <w:rPr>
      <w:rFonts w:ascii="Wingdings" w:hAnsi="Wingdings"/>
    </w:rPr>
  </w:style>
  <w:style w:type="character" w:customStyle="1" w:styleId="WW8Num7z0">
    <w:name w:val="WW8Num7z0"/>
    <w:rsid w:val="00E53ED7"/>
    <w:rPr>
      <w:rFonts w:ascii="Symbol" w:hAnsi="Symbol"/>
    </w:rPr>
  </w:style>
  <w:style w:type="character" w:customStyle="1" w:styleId="WW8Num7z1">
    <w:name w:val="WW8Num7z1"/>
    <w:rsid w:val="00E53ED7"/>
    <w:rPr>
      <w:rFonts w:ascii="Courier New" w:hAnsi="Courier New" w:cs="Courier New"/>
    </w:rPr>
  </w:style>
  <w:style w:type="character" w:customStyle="1" w:styleId="WW8Num7z2">
    <w:name w:val="WW8Num7z2"/>
    <w:rsid w:val="00E53ED7"/>
    <w:rPr>
      <w:rFonts w:ascii="Wingdings" w:hAnsi="Wingdings"/>
    </w:rPr>
  </w:style>
  <w:style w:type="character" w:customStyle="1" w:styleId="WW8Num8z0">
    <w:name w:val="WW8Num8z0"/>
    <w:rsid w:val="00E53ED7"/>
    <w:rPr>
      <w:rFonts w:ascii="Wingdings" w:hAnsi="Wingdings"/>
      <w:sz w:val="16"/>
    </w:rPr>
  </w:style>
  <w:style w:type="character" w:customStyle="1" w:styleId="WW8Num9z0">
    <w:name w:val="WW8Num9z0"/>
    <w:rsid w:val="00E53ED7"/>
    <w:rPr>
      <w:rFonts w:ascii="Symbol" w:hAnsi="Symbol"/>
    </w:rPr>
  </w:style>
  <w:style w:type="character" w:customStyle="1" w:styleId="WW8Num9z1">
    <w:name w:val="WW8Num9z1"/>
    <w:rsid w:val="00E53ED7"/>
    <w:rPr>
      <w:rFonts w:ascii="Courier New" w:hAnsi="Courier New" w:cs="Courier New"/>
    </w:rPr>
  </w:style>
  <w:style w:type="character" w:customStyle="1" w:styleId="WW8Num9z2">
    <w:name w:val="WW8Num9z2"/>
    <w:rsid w:val="00E53ED7"/>
    <w:rPr>
      <w:rFonts w:ascii="Wingdings" w:hAnsi="Wingdings"/>
    </w:rPr>
  </w:style>
  <w:style w:type="character" w:customStyle="1" w:styleId="WW8Num2z1">
    <w:name w:val="WW8Num2z1"/>
    <w:rsid w:val="00E53ED7"/>
    <w:rPr>
      <w:rFonts w:ascii="Courier New" w:hAnsi="Courier New" w:cs="Courier New"/>
    </w:rPr>
  </w:style>
  <w:style w:type="character" w:customStyle="1" w:styleId="WW8Num2z2">
    <w:name w:val="WW8Num2z2"/>
    <w:rsid w:val="00E53ED7"/>
    <w:rPr>
      <w:rFonts w:ascii="Wingdings" w:hAnsi="Wingdings"/>
    </w:rPr>
  </w:style>
  <w:style w:type="character" w:customStyle="1" w:styleId="WW8Num3z3">
    <w:name w:val="WW8Num3z3"/>
    <w:rsid w:val="00E53ED7"/>
    <w:rPr>
      <w:rFonts w:ascii="Symbol" w:hAnsi="Symbol"/>
    </w:rPr>
  </w:style>
  <w:style w:type="character" w:customStyle="1" w:styleId="WW8Num4z1">
    <w:name w:val="WW8Num4z1"/>
    <w:rsid w:val="00E53ED7"/>
    <w:rPr>
      <w:rFonts w:ascii="Symbol" w:hAnsi="Symbol"/>
    </w:rPr>
  </w:style>
  <w:style w:type="character" w:customStyle="1" w:styleId="WW8Num4z4">
    <w:name w:val="WW8Num4z4"/>
    <w:rsid w:val="00E53ED7"/>
    <w:rPr>
      <w:rFonts w:ascii="Courier New" w:hAnsi="Courier New" w:cs="Courier New"/>
    </w:rPr>
  </w:style>
  <w:style w:type="character" w:customStyle="1" w:styleId="WW8Num5z1">
    <w:name w:val="WW8Num5z1"/>
    <w:rsid w:val="00E53ED7"/>
    <w:rPr>
      <w:rFonts w:ascii="Courier New" w:hAnsi="Courier New" w:cs="Courier New"/>
    </w:rPr>
  </w:style>
  <w:style w:type="character" w:customStyle="1" w:styleId="WW8Num5z3">
    <w:name w:val="WW8Num5z3"/>
    <w:rsid w:val="00E53ED7"/>
    <w:rPr>
      <w:rFonts w:ascii="Symbol" w:hAnsi="Symbol"/>
    </w:rPr>
  </w:style>
  <w:style w:type="character" w:customStyle="1" w:styleId="WW8Num6z0">
    <w:name w:val="WW8Num6z0"/>
    <w:rsid w:val="00E53ED7"/>
    <w:rPr>
      <w:rFonts w:ascii="Symbol" w:hAnsi="Symbol"/>
    </w:rPr>
  </w:style>
  <w:style w:type="character" w:customStyle="1" w:styleId="WW8Num6z1">
    <w:name w:val="WW8Num6z1"/>
    <w:rsid w:val="00E53ED7"/>
    <w:rPr>
      <w:rFonts w:ascii="Courier New" w:hAnsi="Courier New" w:cs="Courier New"/>
    </w:rPr>
  </w:style>
  <w:style w:type="character" w:customStyle="1" w:styleId="WW8Num6z2">
    <w:name w:val="WW8Num6z2"/>
    <w:rsid w:val="00E53ED7"/>
    <w:rPr>
      <w:rFonts w:ascii="Wingdings" w:hAnsi="Wingdings"/>
    </w:rPr>
  </w:style>
  <w:style w:type="character" w:customStyle="1" w:styleId="WW-DefaultParagraphFont">
    <w:name w:val="WW-Default Paragraph Font"/>
    <w:rsid w:val="00E53ED7"/>
  </w:style>
  <w:style w:type="paragraph" w:styleId="BodyText">
    <w:name w:val="Body Text"/>
    <w:basedOn w:val="Normal"/>
    <w:rsid w:val="00E53ED7"/>
    <w:pPr>
      <w:spacing w:after="120"/>
    </w:pPr>
  </w:style>
  <w:style w:type="paragraph" w:styleId="List">
    <w:name w:val="List"/>
    <w:basedOn w:val="BodyText"/>
    <w:rsid w:val="00E53ED7"/>
    <w:rPr>
      <w:rFonts w:cs="Arial Unicode MS"/>
    </w:rPr>
  </w:style>
  <w:style w:type="paragraph" w:styleId="Caption">
    <w:name w:val="caption"/>
    <w:basedOn w:val="Normal"/>
    <w:qFormat/>
    <w:rsid w:val="00E53ED7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rsid w:val="00E53ED7"/>
    <w:pPr>
      <w:suppressLineNumbers/>
    </w:pPr>
    <w:rPr>
      <w:rFonts w:cs="Arial Unicode MS"/>
    </w:rPr>
  </w:style>
  <w:style w:type="paragraph" w:customStyle="1" w:styleId="Heading">
    <w:name w:val="Heading"/>
    <w:basedOn w:val="Normal"/>
    <w:next w:val="BodyText"/>
    <w:rsid w:val="00E53ED7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PlainText">
    <w:name w:val="Plain Text"/>
    <w:basedOn w:val="Normal"/>
    <w:rsid w:val="00E53ED7"/>
    <w:rPr>
      <w:rFonts w:ascii="Courier New" w:hAnsi="Courier New"/>
    </w:rPr>
  </w:style>
  <w:style w:type="paragraph" w:styleId="BodyTextIndent">
    <w:name w:val="Body Text Indent"/>
    <w:basedOn w:val="Normal"/>
    <w:rsid w:val="00E53ED7"/>
    <w:rPr>
      <w:b/>
      <w:sz w:val="22"/>
    </w:rPr>
  </w:style>
  <w:style w:type="paragraph" w:customStyle="1" w:styleId="WW-Default">
    <w:name w:val="WW-Default"/>
    <w:rsid w:val="00E53ED7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PlainText1">
    <w:name w:val="Plain Text1"/>
    <w:basedOn w:val="Normal"/>
    <w:rsid w:val="00E53ED7"/>
    <w:rPr>
      <w:rFonts w:ascii="Courier New" w:hAnsi="Courier New"/>
    </w:rPr>
  </w:style>
  <w:style w:type="paragraph" w:customStyle="1" w:styleId="WW-PlainText">
    <w:name w:val="WW-Plain Text"/>
    <w:basedOn w:val="Normal"/>
    <w:rsid w:val="00E53ED7"/>
    <w:rPr>
      <w:rFonts w:ascii="Courier New" w:hAnsi="Courier New"/>
    </w:rPr>
  </w:style>
  <w:style w:type="paragraph" w:customStyle="1" w:styleId="NormalBlack">
    <w:name w:val="Normal + Black"/>
    <w:basedOn w:val="PlainText"/>
    <w:rsid w:val="00E53ED7"/>
    <w:pPr>
      <w:widowControl w:val="0"/>
      <w:overflowPunct w:val="0"/>
      <w:autoSpaceDE w:val="0"/>
      <w:spacing w:line="360" w:lineRule="auto"/>
      <w:ind w:left="180"/>
      <w:jc w:val="both"/>
      <w:textAlignment w:val="baseline"/>
    </w:pPr>
    <w:rPr>
      <w:rFonts w:ascii="Times New Roman" w:hAnsi="Times New Roman"/>
      <w:spacing w:val="22"/>
    </w:rPr>
  </w:style>
  <w:style w:type="paragraph" w:styleId="NormalWeb">
    <w:name w:val="Normal (Web)"/>
    <w:basedOn w:val="Normal"/>
    <w:rsid w:val="00E53ED7"/>
    <w:pPr>
      <w:suppressAutoHyphens w:val="0"/>
      <w:spacing w:before="280" w:after="115"/>
    </w:pPr>
    <w:rPr>
      <w:sz w:val="24"/>
      <w:szCs w:val="24"/>
    </w:rPr>
  </w:style>
  <w:style w:type="paragraph" w:styleId="DocumentMap">
    <w:name w:val="Document Map"/>
    <w:basedOn w:val="Normal"/>
    <w:semiHidden/>
    <w:rsid w:val="00E53ED7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E53ED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</w:pPr>
    <w:rPr>
      <w:rFonts w:ascii="Courier New" w:hAnsi="Courier New"/>
      <w:lang w:eastAsia="ja-JP"/>
    </w:rPr>
  </w:style>
  <w:style w:type="character" w:styleId="Hyperlink">
    <w:name w:val="Hyperlink"/>
    <w:rsid w:val="00E53ED7"/>
    <w:rPr>
      <w:color w:val="0000FF"/>
      <w:u w:val="single"/>
    </w:rPr>
  </w:style>
  <w:style w:type="paragraph" w:styleId="BodyTextIndent2">
    <w:name w:val="Body Text Indent 2"/>
    <w:basedOn w:val="Normal"/>
    <w:rsid w:val="00E53ED7"/>
    <w:pPr>
      <w:spacing w:line="360" w:lineRule="auto"/>
      <w:ind w:firstLine="720"/>
    </w:pPr>
    <w:rPr>
      <w:rFonts w:ascii="Verdana" w:hAnsi="Verdana"/>
    </w:rPr>
  </w:style>
  <w:style w:type="paragraph" w:customStyle="1" w:styleId="verdana">
    <w:name w:val="verdana"/>
    <w:basedOn w:val="Normal"/>
    <w:rsid w:val="009D0DBA"/>
    <w:pPr>
      <w:suppressAutoHyphens w:val="0"/>
      <w:jc w:val="center"/>
    </w:pPr>
    <w:rPr>
      <w:b/>
      <w:i/>
      <w:sz w:val="32"/>
      <w:szCs w:val="32"/>
      <w:u w:val="single"/>
      <w:lang w:eastAsia="en-US"/>
    </w:rPr>
  </w:style>
  <w:style w:type="paragraph" w:styleId="Header">
    <w:name w:val="header"/>
    <w:basedOn w:val="Normal"/>
    <w:link w:val="HeaderChar"/>
    <w:rsid w:val="00B100F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100FE"/>
    <w:rPr>
      <w:lang w:val="en-US" w:eastAsia="ar-SA"/>
    </w:rPr>
  </w:style>
  <w:style w:type="paragraph" w:styleId="Footer">
    <w:name w:val="footer"/>
    <w:basedOn w:val="Normal"/>
    <w:link w:val="FooterChar"/>
    <w:rsid w:val="00B100F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100FE"/>
    <w:rPr>
      <w:lang w:val="en-US" w:eastAsia="ar-SA"/>
    </w:rPr>
  </w:style>
  <w:style w:type="paragraph" w:customStyle="1" w:styleId="BoldText3">
    <w:name w:val="Bold Text 3"/>
    <w:basedOn w:val="Heading4"/>
    <w:rsid w:val="0096352F"/>
    <w:pPr>
      <w:suppressAutoHyphens w:val="0"/>
      <w:spacing w:before="0" w:after="0"/>
    </w:pPr>
    <w:rPr>
      <w:rFonts w:ascii="Arial" w:hAnsi="Arial" w:cs="Arial"/>
      <w:b w:val="0"/>
      <w:bCs w:val="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96352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AB1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EE67EF"/>
    <w:rPr>
      <w:i/>
      <w:iCs/>
    </w:rPr>
  </w:style>
  <w:style w:type="character" w:styleId="Strong">
    <w:name w:val="Strong"/>
    <w:basedOn w:val="DefaultParagraphFont"/>
    <w:uiPriority w:val="22"/>
    <w:qFormat/>
    <w:rsid w:val="00EE67E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E67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E67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426727"/>
    <w:pPr>
      <w:ind w:left="720"/>
      <w:contextualSpacing/>
    </w:pPr>
  </w:style>
  <w:style w:type="paragraph" w:styleId="NoSpacing">
    <w:name w:val="No Spacing"/>
    <w:uiPriority w:val="1"/>
    <w:qFormat/>
    <w:rsid w:val="00E4062A"/>
    <w:pPr>
      <w:suppressAutoHyphens/>
    </w:pPr>
    <w:rPr>
      <w:lang w:eastAsia="ar-SA"/>
    </w:rPr>
  </w:style>
  <w:style w:type="paragraph" w:customStyle="1" w:styleId="Default">
    <w:name w:val="Default"/>
    <w:rsid w:val="0060587B"/>
    <w:pPr>
      <w:autoSpaceDE w:val="0"/>
      <w:autoSpaceDN w:val="0"/>
      <w:adjustRightInd w:val="0"/>
    </w:pPr>
    <w:rPr>
      <w:rFonts w:ascii="Verdana" w:eastAsia="Gill Sans MT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801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11E0"/>
    <w:rPr>
      <w:rFonts w:ascii="Tahoma" w:hAnsi="Tahoma" w:cs="Tahoma"/>
      <w:sz w:val="16"/>
      <w:szCs w:val="16"/>
      <w:lang w:eastAsia="ar-SA"/>
    </w:rPr>
  </w:style>
  <w:style w:type="paragraph" w:customStyle="1" w:styleId="m6658655044970313473msolistparagraph">
    <w:name w:val="m_6658655044970313473msolistparagraph"/>
    <w:basedOn w:val="Normal"/>
    <w:rsid w:val="00713EA9"/>
    <w:pPr>
      <w:suppressAutoHyphens w:val="0"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rsid w:val="007618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ranamdesign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www.efficientsolve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pes-tec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rudhviteja@karanamdesign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udhvikaranam53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1FC9D-7005-4D1C-A827-1223BD80E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GRVS PRASAD</vt:lpstr>
    </vt:vector>
  </TitlesOfParts>
  <Company>prasadz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GRVS PRASAD</dc:title>
  <dc:creator>Prudhvi karanam</dc:creator>
  <cp:lastModifiedBy>PrudhiviTeja</cp:lastModifiedBy>
  <cp:revision>5</cp:revision>
  <cp:lastPrinted>2112-12-31T18:30:00Z</cp:lastPrinted>
  <dcterms:created xsi:type="dcterms:W3CDTF">2018-01-29T04:58:00Z</dcterms:created>
  <dcterms:modified xsi:type="dcterms:W3CDTF">2018-01-29T05:06:00Z</dcterms:modified>
</cp:coreProperties>
</file>